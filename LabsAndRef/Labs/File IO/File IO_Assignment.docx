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2B3" w:rsidRDefault="00E122B3">
      <w:pPr>
        <w:spacing w:line="200" w:lineRule="exact"/>
      </w:pPr>
    </w:p>
    <w:p w:rsidR="00E122B3" w:rsidRDefault="00E122B3">
      <w:pPr>
        <w:spacing w:before="17" w:line="240" w:lineRule="exact"/>
        <w:rPr>
          <w:sz w:val="24"/>
          <w:szCs w:val="24"/>
        </w:rPr>
      </w:pPr>
    </w:p>
    <w:p w:rsidR="00E122B3" w:rsidRDefault="00F41E51">
      <w:pPr>
        <w:spacing w:before="4" w:line="320" w:lineRule="exact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Conte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:rsidR="00E122B3" w:rsidRDefault="00E122B3">
      <w:pPr>
        <w:spacing w:before="2" w:line="240" w:lineRule="exact"/>
        <w:rPr>
          <w:sz w:val="24"/>
          <w:szCs w:val="24"/>
        </w:rPr>
      </w:pPr>
    </w:p>
    <w:p w:rsidR="00E122B3" w:rsidRDefault="00F41E51">
      <w:pPr>
        <w:spacing w:before="11" w:line="28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 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7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art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ics.</w:t>
      </w:r>
    </w:p>
    <w:p w:rsidR="00E122B3" w:rsidRDefault="00E122B3">
      <w:pPr>
        <w:spacing w:line="200" w:lineRule="exact"/>
      </w:pPr>
    </w:p>
    <w:p w:rsidR="00E122B3" w:rsidRDefault="00E122B3">
      <w:pPr>
        <w:spacing w:before="4" w:line="260" w:lineRule="exact"/>
        <w:rPr>
          <w:sz w:val="26"/>
          <w:szCs w:val="26"/>
        </w:rPr>
      </w:pPr>
    </w:p>
    <w:p w:rsidR="00E122B3" w:rsidRDefault="00A97292">
      <w:pPr>
        <w:spacing w:line="360" w:lineRule="exact"/>
        <w:ind w:left="842"/>
        <w:rPr>
          <w:rFonts w:ascii="Calibri" w:eastAsia="Calibri" w:hAnsi="Calibri" w:cs="Calibri"/>
          <w:sz w:val="32"/>
          <w:szCs w:val="32"/>
        </w:rPr>
      </w:pPr>
      <w:r w:rsidRPr="00A97292">
        <w:pict>
          <v:group id="_x0000_s1063" style="position:absolute;left:0;text-align:left;margin-left:71pt;margin-top:-5.9pt;width:441.45pt;height:32.55pt;z-index:-251661824;mso-position-horizontal-relative:page" coordorigin="1420,-118" coordsize="8829,651">
            <v:shape id="_x0000_s1066" style="position:absolute;left:1440;top:-98;width:8789;height:611" coordorigin="1440,-98" coordsize="8789,611" path="m1440,513r8789,l10229,-98r-8789,l1440,513xe" fillcolor="#7e7e7e" stroked="f">
              <v:path arrowok="t"/>
            </v:shape>
            <v:shape id="_x0000_s1065" style="position:absolute;left:1440;top:-98;width:8789;height:611" coordorigin="1440,-98" coordsize="8789,611" path="m1440,513r8789,l10229,-98r-8789,l1440,513xe" filled="f" strokecolor="#385d89" strokeweight="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459;top:-6;width:8750;height:427">
              <v:imagedata r:id="rId7" o:title=""/>
            </v:shape>
            <w10:wrap anchorx="page"/>
          </v:group>
        </w:pic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pacing w:val="-14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1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 xml:space="preserve">: 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Wo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F41E51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F41E51">
        <w:rPr>
          <w:rFonts w:ascii="Calibri" w:eastAsia="Calibri" w:hAnsi="Calibri" w:cs="Calibri"/>
          <w:b/>
          <w:color w:val="FFFFFF"/>
          <w:spacing w:val="-7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s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trea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m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reade</w:t>
      </w:r>
      <w:r w:rsidR="00F41E51">
        <w:rPr>
          <w:rFonts w:ascii="Calibri" w:eastAsia="Calibri" w:hAnsi="Calibri" w:cs="Calibri"/>
          <w:b/>
          <w:color w:val="FFFFFF"/>
          <w:spacing w:val="3"/>
          <w:sz w:val="32"/>
          <w:szCs w:val="32"/>
        </w:rPr>
        <w:t>r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,</w:t>
      </w:r>
      <w:r w:rsidR="00F41E51">
        <w:rPr>
          <w:rFonts w:ascii="Calibri" w:eastAsia="Calibri" w:hAnsi="Calibri" w:cs="Calibri"/>
          <w:b/>
          <w:color w:val="FFFFFF"/>
          <w:spacing w:val="-19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s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rea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m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wr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i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ter</w:t>
      </w:r>
    </w:p>
    <w:p w:rsidR="00E122B3" w:rsidRDefault="00E122B3">
      <w:pPr>
        <w:spacing w:line="200" w:lineRule="exact"/>
      </w:pPr>
    </w:p>
    <w:p w:rsidR="00E122B3" w:rsidRDefault="00E122B3">
      <w:pPr>
        <w:spacing w:before="18" w:line="260" w:lineRule="exact"/>
        <w:rPr>
          <w:sz w:val="26"/>
          <w:szCs w:val="26"/>
        </w:rPr>
      </w:pPr>
    </w:p>
    <w:p w:rsidR="00E122B3" w:rsidRDefault="00F41E51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:rsidR="00E122B3" w:rsidRDefault="00E122B3">
      <w:pPr>
        <w:spacing w:before="11" w:line="240" w:lineRule="exact"/>
        <w:rPr>
          <w:sz w:val="24"/>
          <w:szCs w:val="24"/>
        </w:rPr>
      </w:pPr>
    </w:p>
    <w:p w:rsidR="00E122B3" w:rsidRDefault="00F41E51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  <w:r>
        <w:rPr>
          <w:rFonts w:ascii="Calibri" w:eastAsia="Calibri" w:hAnsi="Calibri" w:cs="Calibri"/>
          <w:b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Given 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2"/>
          <w:sz w:val="24"/>
          <w:szCs w:val="24"/>
        </w:rPr>
        <w:t>lo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E122B3" w:rsidRDefault="00E122B3">
      <w:pPr>
        <w:spacing w:before="8" w:line="240" w:lineRule="exact"/>
        <w:rPr>
          <w:sz w:val="24"/>
          <w:szCs w:val="24"/>
        </w:rPr>
      </w:pPr>
    </w:p>
    <w:p w:rsidR="00E122B3" w:rsidRDefault="00F41E51">
      <w:pPr>
        <w:spacing w:line="276" w:lineRule="auto"/>
        <w:ind w:left="220" w:right="832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ou</w:t>
      </w:r>
      <w:r>
        <w:rPr>
          <w:rFonts w:ascii="Calibri" w:eastAsia="Calibri" w:hAnsi="Calibri" w:cs="Calibri"/>
          <w:i/>
          <w:sz w:val="24"/>
          <w:szCs w:val="24"/>
        </w:rPr>
        <w:t xml:space="preserve">r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na</w:t>
      </w:r>
      <w:r>
        <w:rPr>
          <w:rFonts w:ascii="Calibri" w:eastAsia="Calibri" w:hAnsi="Calibri" w:cs="Calibri"/>
          <w:i/>
          <w:sz w:val="24"/>
          <w:szCs w:val="24"/>
        </w:rPr>
        <w:t>me: Ci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 xml:space="preserve">f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Hobb</w:t>
      </w:r>
      <w:r>
        <w:rPr>
          <w:rFonts w:ascii="Calibri" w:eastAsia="Calibri" w:hAnsi="Calibri" w:cs="Calibri"/>
          <w:i/>
          <w:sz w:val="24"/>
          <w:szCs w:val="24"/>
        </w:rPr>
        <w:t>ie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:</w:t>
      </w:r>
    </w:p>
    <w:p w:rsidR="00E122B3" w:rsidRDefault="00E122B3">
      <w:pPr>
        <w:spacing w:line="200" w:lineRule="exact"/>
      </w:pPr>
    </w:p>
    <w:p w:rsidR="00E122B3" w:rsidRDefault="00F41E51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6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122B3" w:rsidRDefault="00E122B3">
      <w:pPr>
        <w:spacing w:before="4" w:line="240" w:lineRule="exact"/>
        <w:rPr>
          <w:sz w:val="24"/>
          <w:szCs w:val="24"/>
        </w:rPr>
      </w:pPr>
    </w:p>
    <w:p w:rsidR="00E122B3" w:rsidRDefault="00F41E51">
      <w:pPr>
        <w:spacing w:line="180" w:lineRule="exact"/>
        <w:ind w:left="2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: U</w:t>
      </w:r>
      <w:r>
        <w:rPr>
          <w:rFonts w:ascii="Calibri" w:eastAsia="Calibri" w:hAnsi="Calibri" w:cs="Calibri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>tre</w:t>
      </w:r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pacing w:val="-1"/>
          <w:sz w:val="16"/>
          <w:szCs w:val="16"/>
        </w:rPr>
        <w:t>Re</w:t>
      </w:r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-1"/>
          <w:sz w:val="16"/>
          <w:szCs w:val="16"/>
        </w:rPr>
        <w:t>der</w:t>
      </w:r>
      <w:r w:rsidR="003B0FBA">
        <w:rPr>
          <w:rFonts w:ascii="Calibri" w:eastAsia="Calibri" w:hAnsi="Calibri" w:cs="Calibri"/>
          <w:spacing w:val="1"/>
          <w:sz w:val="16"/>
          <w:szCs w:val="16"/>
        </w:rPr>
        <w:t>,</w:t>
      </w:r>
      <w:r w:rsidR="003B0FBA">
        <w:rPr>
          <w:rFonts w:ascii="Calibri" w:eastAsia="Calibri" w:hAnsi="Calibri" w:cs="Calibri"/>
          <w:sz w:val="16"/>
          <w:szCs w:val="16"/>
        </w:rPr>
        <w:t xml:space="preserve"> StreamWriter, FileStream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sz w:val="16"/>
          <w:szCs w:val="16"/>
        </w:rPr>
        <w:t>cl</w:t>
      </w:r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t</w:t>
      </w:r>
      <w:r>
        <w:rPr>
          <w:rFonts w:ascii="Calibri" w:eastAsia="Calibri" w:hAnsi="Calibri" w:cs="Calibri"/>
          <w:sz w:val="16"/>
          <w:szCs w:val="16"/>
        </w:rPr>
        <w:t>o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16"/>
          <w:szCs w:val="16"/>
        </w:rPr>
        <w:t>r</w:t>
      </w:r>
      <w:r>
        <w:rPr>
          <w:rFonts w:ascii="Calibri" w:eastAsia="Calibri" w:hAnsi="Calibri" w:cs="Calibri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-1"/>
          <w:sz w:val="16"/>
          <w:szCs w:val="16"/>
        </w:rPr>
        <w:t>d</w:t>
      </w:r>
      <w:r>
        <w:rPr>
          <w:rFonts w:ascii="Calibri" w:eastAsia="Calibri" w:hAnsi="Calibri" w:cs="Calibri"/>
          <w:sz w:val="16"/>
          <w:szCs w:val="16"/>
        </w:rPr>
        <w:t>/w</w:t>
      </w:r>
      <w:r>
        <w:rPr>
          <w:rFonts w:ascii="Calibri" w:eastAsia="Calibri" w:hAnsi="Calibri" w:cs="Calibri"/>
          <w:spacing w:val="-1"/>
          <w:sz w:val="16"/>
          <w:szCs w:val="16"/>
        </w:rPr>
        <w:t>rit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t</w:t>
      </w:r>
      <w:r>
        <w:rPr>
          <w:rFonts w:ascii="Calibri" w:eastAsia="Calibri" w:hAnsi="Calibri" w:cs="Calibri"/>
          <w:spacing w:val="2"/>
          <w:sz w:val="16"/>
          <w:szCs w:val="16"/>
        </w:rPr>
        <w:t>h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f</w:t>
      </w:r>
      <w:r>
        <w:rPr>
          <w:rFonts w:ascii="Calibri" w:eastAsia="Calibri" w:hAnsi="Calibri" w:cs="Calibri"/>
          <w:spacing w:val="1"/>
          <w:sz w:val="16"/>
          <w:szCs w:val="16"/>
        </w:rPr>
        <w:t>il</w:t>
      </w:r>
      <w:r>
        <w:rPr>
          <w:rFonts w:ascii="Calibri" w:eastAsia="Calibri" w:hAnsi="Calibri" w:cs="Calibri"/>
          <w:sz w:val="16"/>
          <w:szCs w:val="16"/>
        </w:rPr>
        <w:t>e</w:t>
      </w: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E122B3">
      <w:pPr>
        <w:spacing w:before="12" w:line="220" w:lineRule="exact"/>
        <w:rPr>
          <w:sz w:val="22"/>
          <w:szCs w:val="22"/>
        </w:rPr>
      </w:pPr>
    </w:p>
    <w:p w:rsidR="00E122B3" w:rsidRDefault="00A97292">
      <w:pPr>
        <w:spacing w:line="360" w:lineRule="exact"/>
        <w:ind w:left="1250"/>
        <w:rPr>
          <w:rFonts w:ascii="Calibri" w:eastAsia="Calibri" w:hAnsi="Calibri" w:cs="Calibri"/>
          <w:sz w:val="32"/>
          <w:szCs w:val="32"/>
        </w:rPr>
      </w:pPr>
      <w:r w:rsidRPr="00A97292">
        <w:pict>
          <v:group id="_x0000_s1059" style="position:absolute;left:0;text-align:left;margin-left:74.8pt;margin-top:-5.9pt;width:373.5pt;height:32.55pt;z-index:-251660800;mso-position-horizontal-relative:page" coordorigin="1496,-118" coordsize="7470,651">
            <v:shape id="_x0000_s1062" style="position:absolute;left:1516;top:-98;width:7430;height:611" coordorigin="1516,-98" coordsize="7430,611" path="m1516,513r7430,l8946,-98r-7430,l1516,513xe" fillcolor="#7e7e7e" stroked="f">
              <v:path arrowok="t"/>
            </v:shape>
            <v:shape id="_x0000_s1061" style="position:absolute;left:1516;top:-98;width:7430;height:611" coordorigin="1516,-98" coordsize="7430,611" path="m1516,513r7430,l8946,-98r-7430,l1516,513xe" filled="f" strokecolor="#385d89" strokeweight="2pt">
              <v:path arrowok="t"/>
            </v:shape>
            <v:shape id="_x0000_s1060" type="#_x0000_t75" style="position:absolute;left:1536;top:-6;width:7390;height:427">
              <v:imagedata r:id="rId8" o:title=""/>
            </v:shape>
            <w10:wrap anchorx="page"/>
          </v:group>
        </w:pic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pacing w:val="-13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2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:</w:t>
      </w:r>
      <w:r w:rsidR="00F41E51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W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F41E51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F41E51">
        <w:rPr>
          <w:rFonts w:ascii="Calibri" w:eastAsia="Calibri" w:hAnsi="Calibri" w:cs="Calibri"/>
          <w:b/>
          <w:color w:val="FFFFFF"/>
          <w:spacing w:val="-7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Fi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l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e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I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fo</w:t>
      </w:r>
      <w:r w:rsidR="00F41E51">
        <w:rPr>
          <w:rFonts w:ascii="Calibri" w:eastAsia="Calibri" w:hAnsi="Calibri" w:cs="Calibri"/>
          <w:b/>
          <w:color w:val="FFFFFF"/>
          <w:spacing w:val="-7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c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l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ass</w:t>
      </w: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E122B3">
      <w:pPr>
        <w:spacing w:before="14" w:line="220" w:lineRule="exact"/>
        <w:rPr>
          <w:sz w:val="22"/>
          <w:szCs w:val="22"/>
        </w:rPr>
      </w:pPr>
    </w:p>
    <w:p w:rsidR="00E122B3" w:rsidRDefault="00F41E51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:rsidR="00E122B3" w:rsidRDefault="00E122B3">
      <w:pPr>
        <w:spacing w:before="11" w:line="240" w:lineRule="exact"/>
        <w:rPr>
          <w:sz w:val="24"/>
          <w:szCs w:val="24"/>
        </w:rPr>
      </w:pPr>
    </w:p>
    <w:p w:rsidR="00E122B3" w:rsidRDefault="00F41E51">
      <w:pPr>
        <w:spacing w:line="274" w:lineRule="auto"/>
        <w:ind w:left="220" w:right="1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  <w:r>
        <w:rPr>
          <w:rFonts w:ascii="Calibri" w:eastAsia="Calibri" w:hAnsi="Calibri" w:cs="Calibri"/>
          <w:b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of Fil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assi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er)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erform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g:</w:t>
      </w:r>
    </w:p>
    <w:p w:rsidR="00E122B3" w:rsidRDefault="00E122B3">
      <w:pPr>
        <w:spacing w:before="2" w:line="200" w:lineRule="exact"/>
      </w:pPr>
    </w:p>
    <w:p w:rsidR="00E122B3" w:rsidRDefault="00F41E51">
      <w:pPr>
        <w:spacing w:line="276" w:lineRule="auto"/>
        <w:ind w:left="220" w:right="63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Get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ll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h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 xml:space="preserve">f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z w:val="24"/>
          <w:szCs w:val="24"/>
        </w:rPr>
        <w:t>ext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i/>
          <w:sz w:val="24"/>
          <w:szCs w:val="24"/>
        </w:rPr>
        <w:t xml:space="preserve">e Get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z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>ile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in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es 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op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i/>
          <w:sz w:val="24"/>
          <w:szCs w:val="24"/>
        </w:rPr>
        <w:t>ile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 xml:space="preserve">n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le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n</w:t>
      </w:r>
    </w:p>
    <w:p w:rsidR="00E122B3" w:rsidRDefault="00F41E51">
      <w:pPr>
        <w:spacing w:before="1"/>
        <w:ind w:left="220"/>
        <w:rPr>
          <w:rFonts w:ascii="Calibri" w:eastAsia="Calibri" w:hAnsi="Calibri" w:cs="Calibri"/>
          <w:sz w:val="24"/>
          <w:szCs w:val="24"/>
        </w:rPr>
        <w:sectPr w:rsidR="00E122B3">
          <w:headerReference w:type="default" r:id="rId9"/>
          <w:footerReference w:type="default" r:id="rId10"/>
          <w:pgSz w:w="12240" w:h="15840"/>
          <w:pgMar w:top="980" w:right="1220" w:bottom="280" w:left="1220" w:header="761" w:footer="623" w:gutter="0"/>
          <w:pgNumType w:start="1"/>
          <w:cols w:space="720"/>
        </w:sectPr>
      </w:pPr>
      <w:r>
        <w:rPr>
          <w:rFonts w:ascii="Calibri" w:eastAsia="Calibri" w:hAnsi="Calibri" w:cs="Calibri"/>
          <w:i/>
          <w:sz w:val="24"/>
          <w:szCs w:val="24"/>
        </w:rPr>
        <w:t>Use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 w:rsidR="003B0FBA">
        <w:rPr>
          <w:rFonts w:ascii="Calibri" w:eastAsia="Calibri" w:hAnsi="Calibri" w:cs="Calibri"/>
          <w:i/>
          <w:spacing w:val="-1"/>
          <w:sz w:val="24"/>
          <w:szCs w:val="24"/>
        </w:rPr>
        <w:t>Op</w:t>
      </w:r>
      <w:r w:rsidR="003B0FBA">
        <w:rPr>
          <w:rFonts w:ascii="Calibri" w:eastAsia="Calibri" w:hAnsi="Calibri" w:cs="Calibri"/>
          <w:i/>
          <w:sz w:val="24"/>
          <w:szCs w:val="24"/>
        </w:rPr>
        <w:t>en</w:t>
      </w:r>
      <w:r w:rsidR="003B0FBA"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 w:rsidR="003B0FBA">
        <w:rPr>
          <w:rFonts w:ascii="Calibri" w:eastAsia="Calibri" w:hAnsi="Calibri" w:cs="Calibri"/>
          <w:i/>
          <w:sz w:val="24"/>
          <w:szCs w:val="24"/>
        </w:rPr>
        <w:t>ea</w:t>
      </w:r>
      <w:r w:rsidR="003B0FBA">
        <w:rPr>
          <w:rFonts w:ascii="Calibri" w:eastAsia="Calibri" w:hAnsi="Calibri" w:cs="Calibri"/>
          <w:i/>
          <w:spacing w:val="-1"/>
          <w:sz w:val="24"/>
          <w:szCs w:val="24"/>
        </w:rPr>
        <w:t>d (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)</w:t>
      </w:r>
      <w:r w:rsidR="003B0FBA">
        <w:rPr>
          <w:rFonts w:ascii="Calibri" w:eastAsia="Calibri" w:hAnsi="Calibri" w:cs="Calibri"/>
          <w:i/>
          <w:spacing w:val="2"/>
          <w:sz w:val="24"/>
          <w:szCs w:val="24"/>
        </w:rPr>
        <w:t>,</w:t>
      </w:r>
      <w:r w:rsidR="003B0FBA">
        <w:rPr>
          <w:rFonts w:ascii="Calibri" w:eastAsia="Calibri" w:hAnsi="Calibri" w:cs="Calibri"/>
          <w:i/>
          <w:spacing w:val="-1"/>
          <w:sz w:val="24"/>
          <w:szCs w:val="24"/>
        </w:rPr>
        <w:t xml:space="preserve"> OpenText (</w:t>
      </w:r>
      <w:r>
        <w:rPr>
          <w:rFonts w:ascii="Calibri" w:eastAsia="Calibri" w:hAnsi="Calibri" w:cs="Calibri"/>
          <w:i/>
          <w:sz w:val="24"/>
          <w:szCs w:val="24"/>
        </w:rPr>
        <w:t xml:space="preserve">)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 xml:space="preserve">d </w:t>
      </w:r>
      <w:r w:rsidR="003B0FBA">
        <w:rPr>
          <w:rFonts w:ascii="Calibri" w:eastAsia="Calibri" w:hAnsi="Calibri" w:cs="Calibri"/>
          <w:i/>
          <w:spacing w:val="1"/>
          <w:sz w:val="24"/>
          <w:szCs w:val="24"/>
        </w:rPr>
        <w:t>O</w:t>
      </w:r>
      <w:r w:rsidR="003B0FBA"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 w:rsidR="003B0FBA">
        <w:rPr>
          <w:rFonts w:ascii="Calibri" w:eastAsia="Calibri" w:hAnsi="Calibri" w:cs="Calibri"/>
          <w:i/>
          <w:sz w:val="24"/>
          <w:szCs w:val="24"/>
        </w:rPr>
        <w:t>en</w:t>
      </w:r>
      <w:r w:rsidR="003B0FBA">
        <w:rPr>
          <w:rFonts w:ascii="Calibri" w:eastAsia="Calibri" w:hAnsi="Calibri" w:cs="Calibri"/>
          <w:i/>
          <w:spacing w:val="1"/>
          <w:sz w:val="24"/>
          <w:szCs w:val="24"/>
        </w:rPr>
        <w:t xml:space="preserve"> (</w:t>
      </w:r>
      <w:r>
        <w:rPr>
          <w:rFonts w:ascii="Calibri" w:eastAsia="Calibri" w:hAnsi="Calibri" w:cs="Calibri"/>
          <w:i/>
          <w:sz w:val="24"/>
          <w:szCs w:val="24"/>
        </w:rPr>
        <w:t>) me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hod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Fil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ob</w:t>
      </w:r>
      <w:r>
        <w:rPr>
          <w:rFonts w:ascii="Calibri" w:eastAsia="Calibri" w:hAnsi="Calibri" w:cs="Calibri"/>
          <w:i/>
          <w:sz w:val="24"/>
          <w:szCs w:val="24"/>
        </w:rPr>
        <w:t>j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ec</w:t>
      </w:r>
      <w:r>
        <w:rPr>
          <w:rFonts w:ascii="Calibri" w:eastAsia="Calibri" w:hAnsi="Calibri" w:cs="Calibri"/>
          <w:i/>
          <w:sz w:val="24"/>
          <w:szCs w:val="24"/>
        </w:rPr>
        <w:t xml:space="preserve">t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ea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/w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i/>
          <w:sz w:val="24"/>
          <w:szCs w:val="24"/>
        </w:rPr>
        <w:t>e</w:t>
      </w:r>
    </w:p>
    <w:p w:rsidR="00E122B3" w:rsidRDefault="00E122B3">
      <w:pPr>
        <w:spacing w:before="1" w:line="140" w:lineRule="exact"/>
        <w:rPr>
          <w:sz w:val="14"/>
          <w:szCs w:val="14"/>
        </w:rPr>
      </w:pP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A97292">
      <w:pPr>
        <w:spacing w:line="360" w:lineRule="exact"/>
        <w:ind w:left="1408"/>
        <w:rPr>
          <w:rFonts w:ascii="Calibri" w:eastAsia="Calibri" w:hAnsi="Calibri" w:cs="Calibri"/>
          <w:sz w:val="32"/>
          <w:szCs w:val="32"/>
        </w:rPr>
      </w:pPr>
      <w:r w:rsidRPr="00A97292">
        <w:pict>
          <v:group id="_x0000_s1055" style="position:absolute;left:0;text-align:left;margin-left:69.4pt;margin-top:70.25pt;width:373.5pt;height:32.55pt;z-index:-251659776;mso-position-horizontal-relative:page;mso-position-vertical-relative:page" coordorigin="1388,1405" coordsize="7470,651">
            <v:shape id="_x0000_s1058" style="position:absolute;left:1408;top:1425;width:7430;height:611" coordorigin="1408,1425" coordsize="7430,611" path="m1408,2036r7430,l8838,1425r-7430,l1408,2036xe" fillcolor="#7e7e7e" stroked="f">
              <v:path arrowok="t"/>
            </v:shape>
            <v:shape id="_x0000_s1057" style="position:absolute;left:1408;top:1425;width:7430;height:611" coordorigin="1408,1425" coordsize="7430,611" path="m1408,2036r7430,l8838,1425r-7430,l1408,2036xe" filled="f" strokecolor="#385d89" strokeweight="2pt">
              <v:path arrowok="t"/>
            </v:shape>
            <v:shape id="_x0000_s1056" type="#_x0000_t75" style="position:absolute;left:1428;top:1517;width:7390;height:427">
              <v:imagedata r:id="rId8" o:title=""/>
            </v:shape>
            <w10:wrap anchorx="page" anchory="page"/>
          </v:group>
        </w:pic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pacing w:val="-13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3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:</w:t>
      </w:r>
      <w:r w:rsidR="00F41E51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W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F41E51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F41E51">
        <w:rPr>
          <w:rFonts w:ascii="Calibri" w:eastAsia="Calibri" w:hAnsi="Calibri" w:cs="Calibri"/>
          <w:b/>
          <w:color w:val="FFFFFF"/>
          <w:spacing w:val="-7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Fi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l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e</w:t>
      </w:r>
      <w:r w:rsidR="00F41E51">
        <w:rPr>
          <w:rFonts w:ascii="Calibri" w:eastAsia="Calibri" w:hAnsi="Calibri" w:cs="Calibri"/>
          <w:b/>
          <w:color w:val="FFFFFF"/>
          <w:spacing w:val="-5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cl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s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s</w:t>
      </w:r>
    </w:p>
    <w:p w:rsidR="00E122B3" w:rsidRDefault="00E122B3">
      <w:pPr>
        <w:spacing w:line="200" w:lineRule="exact"/>
      </w:pPr>
    </w:p>
    <w:p w:rsidR="00E122B3" w:rsidRDefault="00E122B3">
      <w:pPr>
        <w:spacing w:before="10" w:line="200" w:lineRule="exact"/>
      </w:pPr>
    </w:p>
    <w:p w:rsidR="00E122B3" w:rsidRDefault="00F41E51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:rsidR="00E122B3" w:rsidRDefault="00E122B3">
      <w:pPr>
        <w:spacing w:before="9" w:line="240" w:lineRule="exact"/>
        <w:rPr>
          <w:sz w:val="24"/>
          <w:szCs w:val="24"/>
        </w:rPr>
      </w:pPr>
    </w:p>
    <w:p w:rsidR="00E122B3" w:rsidRDefault="00F41E51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  <w:r>
        <w:rPr>
          <w:rFonts w:ascii="Calibri" w:eastAsia="Calibri" w:hAnsi="Calibri" w:cs="Calibri"/>
          <w:b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ic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lass </w:t>
      </w:r>
      <w:r>
        <w:rPr>
          <w:rFonts w:ascii="Calibri" w:eastAsia="Calibri" w:hAnsi="Calibri" w:cs="Calibri"/>
          <w:spacing w:val="-2"/>
          <w:sz w:val="24"/>
          <w:szCs w:val="24"/>
        </w:rPr>
        <w:t>“</w:t>
      </w:r>
      <w:r>
        <w:rPr>
          <w:rFonts w:ascii="Calibri" w:eastAsia="Calibri" w:hAnsi="Calibri" w:cs="Calibri"/>
          <w:sz w:val="24"/>
          <w:szCs w:val="24"/>
        </w:rPr>
        <w:t>File”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erform</w:t>
      </w:r>
    </w:p>
    <w:p w:rsidR="00E122B3" w:rsidRDefault="00F41E51">
      <w:pPr>
        <w:spacing w:before="51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g:</w:t>
      </w:r>
    </w:p>
    <w:p w:rsidR="00E122B3" w:rsidRDefault="00E122B3">
      <w:pPr>
        <w:spacing w:before="5" w:line="240" w:lineRule="exact"/>
        <w:rPr>
          <w:sz w:val="24"/>
          <w:szCs w:val="24"/>
        </w:rPr>
      </w:pPr>
    </w:p>
    <w:p w:rsidR="00E122B3" w:rsidRDefault="00F41E51">
      <w:pPr>
        <w:spacing w:line="275" w:lineRule="auto"/>
        <w:ind w:left="220" w:right="816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i/>
          <w:sz w:val="24"/>
          <w:szCs w:val="24"/>
        </w:rPr>
        <w:t>ile W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>ile Re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 xml:space="preserve">d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 xml:space="preserve">m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>ile</w:t>
      </w:r>
    </w:p>
    <w:p w:rsidR="00E122B3" w:rsidRDefault="00F41E51">
      <w:pPr>
        <w:spacing w:before="2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op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i/>
          <w:sz w:val="24"/>
          <w:szCs w:val="24"/>
        </w:rPr>
        <w:t>ile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n</w:t>
      </w:r>
    </w:p>
    <w:p w:rsidR="00E122B3" w:rsidRDefault="00F41E51">
      <w:pPr>
        <w:spacing w:before="43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>ile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n</w:t>
      </w:r>
    </w:p>
    <w:p w:rsidR="00E122B3" w:rsidRDefault="00F41E51">
      <w:pPr>
        <w:spacing w:before="45" w:line="28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h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i/>
          <w:sz w:val="24"/>
          <w:szCs w:val="24"/>
        </w:rPr>
        <w:t>ile</w:t>
      </w:r>
    </w:p>
    <w:p w:rsidR="00E122B3" w:rsidRDefault="00E122B3">
      <w:pPr>
        <w:spacing w:line="200" w:lineRule="exact"/>
      </w:pPr>
    </w:p>
    <w:p w:rsidR="00E122B3" w:rsidRDefault="00E122B3">
      <w:pPr>
        <w:spacing w:before="5" w:line="220" w:lineRule="exact"/>
        <w:rPr>
          <w:sz w:val="22"/>
          <w:szCs w:val="22"/>
        </w:rPr>
      </w:pPr>
    </w:p>
    <w:p w:rsidR="00E122B3" w:rsidRDefault="00A97292">
      <w:pPr>
        <w:spacing w:line="360" w:lineRule="exact"/>
        <w:ind w:left="758"/>
        <w:rPr>
          <w:rFonts w:ascii="Calibri" w:eastAsia="Calibri" w:hAnsi="Calibri" w:cs="Calibri"/>
          <w:sz w:val="32"/>
          <w:szCs w:val="32"/>
        </w:rPr>
      </w:pPr>
      <w:r w:rsidRPr="00A97292">
        <w:pict>
          <v:group id="_x0000_s1051" style="position:absolute;left:0;text-align:left;margin-left:69.35pt;margin-top:-5.9pt;width:373.5pt;height:32.55pt;z-index:-251658752;mso-position-horizontal-relative:page" coordorigin="1387,-118" coordsize="7470,651">
            <v:shape id="_x0000_s1054" style="position:absolute;left:1407;top:-98;width:7430;height:611" coordorigin="1407,-98" coordsize="7430,611" path="m1407,513r7430,l8837,-98r-7430,l1407,513xe" fillcolor="#7e7e7e" stroked="f">
              <v:path arrowok="t"/>
            </v:shape>
            <v:shape id="_x0000_s1053" style="position:absolute;left:1407;top:-98;width:7430;height:611" coordorigin="1407,-98" coordsize="7430,611" path="m1407,513r7430,l8837,-98r-7430,l1407,513xe" filled="f" strokecolor="#385d89" strokeweight="2pt">
              <v:path arrowok="t"/>
            </v:shape>
            <v:shape id="_x0000_s1052" type="#_x0000_t75" style="position:absolute;left:1428;top:-6;width:7390;height:427">
              <v:imagedata r:id="rId8" o:title=""/>
            </v:shape>
            <w10:wrap anchorx="page"/>
          </v:group>
        </w:pic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pacing w:val="-14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4:</w:t>
      </w:r>
      <w:r w:rsidR="00F41E51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W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F41E51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F41E51">
        <w:rPr>
          <w:rFonts w:ascii="Calibri" w:eastAsia="Calibri" w:hAnsi="Calibri" w:cs="Calibri"/>
          <w:b/>
          <w:color w:val="FFFFFF"/>
          <w:spacing w:val="-6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D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i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rect</w:t>
      </w:r>
      <w:r w:rsidR="00F41E51">
        <w:rPr>
          <w:rFonts w:ascii="Calibri" w:eastAsia="Calibri" w:hAnsi="Calibri" w:cs="Calibri"/>
          <w:b/>
          <w:color w:val="FFFFFF"/>
          <w:spacing w:val="3"/>
          <w:sz w:val="32"/>
          <w:szCs w:val="32"/>
        </w:rPr>
        <w:t>o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ry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I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fo</w:t>
      </w:r>
      <w:r w:rsidR="00F41E51">
        <w:rPr>
          <w:rFonts w:ascii="Calibri" w:eastAsia="Calibri" w:hAnsi="Calibri" w:cs="Calibri"/>
          <w:b/>
          <w:color w:val="FFFFFF"/>
          <w:spacing w:val="-17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cl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ss</w:t>
      </w:r>
    </w:p>
    <w:p w:rsidR="00E122B3" w:rsidRDefault="00E122B3">
      <w:pPr>
        <w:spacing w:line="200" w:lineRule="exact"/>
      </w:pPr>
    </w:p>
    <w:p w:rsidR="00E122B3" w:rsidRDefault="00E122B3">
      <w:pPr>
        <w:spacing w:before="8" w:line="260" w:lineRule="exact"/>
        <w:rPr>
          <w:sz w:val="26"/>
          <w:szCs w:val="26"/>
        </w:rPr>
      </w:pPr>
    </w:p>
    <w:p w:rsidR="00E122B3" w:rsidRDefault="00F41E51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:rsidR="00E122B3" w:rsidRDefault="00E122B3">
      <w:pPr>
        <w:spacing w:before="9" w:line="240" w:lineRule="exact"/>
        <w:rPr>
          <w:sz w:val="24"/>
          <w:szCs w:val="24"/>
        </w:rPr>
      </w:pPr>
    </w:p>
    <w:p w:rsidR="00E122B3" w:rsidRDefault="00F41E51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n: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of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ory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g:</w:t>
      </w:r>
    </w:p>
    <w:p w:rsidR="00E122B3" w:rsidRDefault="00E122B3">
      <w:pPr>
        <w:spacing w:before="11" w:line="280" w:lineRule="exact"/>
        <w:rPr>
          <w:sz w:val="28"/>
          <w:szCs w:val="28"/>
        </w:rPr>
      </w:pPr>
    </w:p>
    <w:p w:rsidR="00E122B3" w:rsidRDefault="00F41E51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a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Wo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rk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ng</w:t>
      </w:r>
      <w:r>
        <w:rPr>
          <w:rFonts w:ascii="Calibri" w:eastAsia="Calibri" w:hAnsi="Calibri" w:cs="Calibri"/>
          <w:i/>
          <w:sz w:val="24"/>
          <w:szCs w:val="24"/>
        </w:rPr>
        <w:t>Wi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 d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</w:t>
      </w:r>
    </w:p>
    <w:p w:rsidR="00E122B3" w:rsidRDefault="00F41E51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so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ubd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 xml:space="preserve">in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c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ed di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</w:t>
      </w:r>
    </w:p>
    <w:p w:rsidR="00E122B3" w:rsidRDefault="00F41E51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En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mer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 xml:space="preserve">h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ubd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 xml:space="preserve">d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na</w:t>
      </w:r>
      <w:r>
        <w:rPr>
          <w:rFonts w:ascii="Calibri" w:eastAsia="Calibri" w:hAnsi="Calibri" w:cs="Calibri"/>
          <w:i/>
          <w:sz w:val="24"/>
          <w:szCs w:val="24"/>
        </w:rPr>
        <w:t>mes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 xml:space="preserve">n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sz w:val="24"/>
          <w:szCs w:val="24"/>
        </w:rPr>
        <w:t>sole</w:t>
      </w:r>
    </w:p>
    <w:p w:rsidR="00E122B3" w:rsidRDefault="00F41E51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lete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n</w:t>
      </w:r>
    </w:p>
    <w:p w:rsidR="00E122B3" w:rsidRDefault="00F41E51">
      <w:pPr>
        <w:spacing w:line="28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na</w:t>
      </w:r>
      <w:r>
        <w:rPr>
          <w:rFonts w:ascii="Calibri" w:eastAsia="Calibri" w:hAnsi="Calibri" w:cs="Calibri"/>
          <w:i/>
          <w:sz w:val="24"/>
          <w:szCs w:val="24"/>
        </w:rPr>
        <w:t>me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pa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en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</w:t>
      </w: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E122B3">
      <w:pPr>
        <w:spacing w:before="11" w:line="280" w:lineRule="exact"/>
        <w:rPr>
          <w:sz w:val="28"/>
          <w:szCs w:val="28"/>
        </w:rPr>
      </w:pPr>
    </w:p>
    <w:p w:rsidR="00E122B3" w:rsidRDefault="00A97292">
      <w:pPr>
        <w:spacing w:line="360" w:lineRule="exact"/>
        <w:ind w:left="1029"/>
        <w:rPr>
          <w:rFonts w:ascii="Calibri" w:eastAsia="Calibri" w:hAnsi="Calibri" w:cs="Calibri"/>
          <w:sz w:val="32"/>
          <w:szCs w:val="32"/>
        </w:rPr>
      </w:pPr>
      <w:r w:rsidRPr="00A97292">
        <w:pict>
          <v:group id="_x0000_s1047" style="position:absolute;left:0;text-align:left;margin-left:69.75pt;margin-top:-5.95pt;width:373.5pt;height:32.55pt;z-index:-251657728;mso-position-horizontal-relative:page" coordorigin="1395,-119" coordsize="7470,651">
            <v:shape id="_x0000_s1050" style="position:absolute;left:1415;top:-99;width:7430;height:611" coordorigin="1415,-99" coordsize="7430,611" path="m1415,512r7430,l8845,-99r-7430,l1415,512xe" fillcolor="#7e7e7e" stroked="f">
              <v:path arrowok="t"/>
            </v:shape>
            <v:shape id="_x0000_s1049" style="position:absolute;left:1415;top:-99;width:7430;height:611" coordorigin="1415,-99" coordsize="7430,611" path="m1415,512r7430,l8845,-99r-7430,l1415,512xe" filled="f" strokecolor="#385d89" strokeweight="2pt">
              <v:path arrowok="t"/>
            </v:shape>
            <v:shape id="_x0000_s1048" type="#_x0000_t75" style="position:absolute;left:1435;top:-7;width:7390;height:427">
              <v:imagedata r:id="rId8" o:title=""/>
            </v:shape>
            <w10:wrap anchorx="page"/>
          </v:group>
        </w:pic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pacing w:val="-13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5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:</w:t>
      </w:r>
      <w:r w:rsidR="00F41E51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W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F41E51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F41E51">
        <w:rPr>
          <w:rFonts w:ascii="Calibri" w:eastAsia="Calibri" w:hAnsi="Calibri" w:cs="Calibri"/>
          <w:b/>
          <w:color w:val="FFFFFF"/>
          <w:spacing w:val="-7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D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i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rect</w:t>
      </w:r>
      <w:r w:rsidR="00F41E51">
        <w:rPr>
          <w:rFonts w:ascii="Calibri" w:eastAsia="Calibri" w:hAnsi="Calibri" w:cs="Calibri"/>
          <w:b/>
          <w:color w:val="FFFFFF"/>
          <w:spacing w:val="3"/>
          <w:sz w:val="32"/>
          <w:szCs w:val="32"/>
        </w:rPr>
        <w:t>o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ry</w:t>
      </w:r>
      <w:r w:rsidR="00F41E51">
        <w:rPr>
          <w:rFonts w:ascii="Calibri" w:eastAsia="Calibri" w:hAnsi="Calibri" w:cs="Calibri"/>
          <w:b/>
          <w:color w:val="FFFFFF"/>
          <w:spacing w:val="-12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cl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ss</w:t>
      </w:r>
    </w:p>
    <w:p w:rsidR="00E122B3" w:rsidRDefault="00E122B3">
      <w:pPr>
        <w:spacing w:before="4" w:line="100" w:lineRule="exact"/>
        <w:rPr>
          <w:sz w:val="11"/>
          <w:szCs w:val="11"/>
        </w:rPr>
      </w:pP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F41E51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:rsidR="00E122B3" w:rsidRDefault="00E122B3">
      <w:pPr>
        <w:spacing w:before="9" w:line="240" w:lineRule="exact"/>
        <w:rPr>
          <w:sz w:val="24"/>
          <w:szCs w:val="24"/>
        </w:rPr>
      </w:pPr>
    </w:p>
    <w:p w:rsidR="00E122B3" w:rsidRDefault="00F41E51">
      <w:pPr>
        <w:spacing w:line="276" w:lineRule="auto"/>
        <w:ind w:left="220" w:right="3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n: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ic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erform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g:</w:t>
      </w:r>
    </w:p>
    <w:p w:rsidR="00E122B3" w:rsidRDefault="00E122B3">
      <w:pPr>
        <w:spacing w:before="2" w:line="180" w:lineRule="exact"/>
        <w:rPr>
          <w:sz w:val="19"/>
          <w:szCs w:val="19"/>
        </w:rPr>
      </w:pP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F41E51">
      <w:pPr>
        <w:ind w:left="220"/>
        <w:rPr>
          <w:rFonts w:ascii="Calibri" w:eastAsia="Calibri" w:hAnsi="Calibri" w:cs="Calibri"/>
          <w:sz w:val="24"/>
          <w:szCs w:val="24"/>
        </w:rPr>
        <w:sectPr w:rsidR="00E122B3">
          <w:pgSz w:w="12240" w:h="15840"/>
          <w:pgMar w:top="980" w:right="1220" w:bottom="280" w:left="1220" w:header="761" w:footer="623" w:gutter="0"/>
          <w:cols w:space="720"/>
        </w:sectPr>
      </w:pP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a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Wo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rk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ng</w:t>
      </w:r>
      <w:r>
        <w:rPr>
          <w:rFonts w:ascii="Calibri" w:eastAsia="Calibri" w:hAnsi="Calibri" w:cs="Calibri"/>
          <w:i/>
          <w:sz w:val="24"/>
          <w:szCs w:val="24"/>
        </w:rPr>
        <w:t>Wi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und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 d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</w:t>
      </w:r>
    </w:p>
    <w:p w:rsidR="00E122B3" w:rsidRDefault="00E122B3">
      <w:pPr>
        <w:spacing w:line="200" w:lineRule="exact"/>
      </w:pPr>
    </w:p>
    <w:p w:rsidR="00E122B3" w:rsidRDefault="00E122B3">
      <w:pPr>
        <w:spacing w:before="6" w:line="240" w:lineRule="exact"/>
        <w:rPr>
          <w:sz w:val="24"/>
          <w:szCs w:val="24"/>
        </w:rPr>
      </w:pPr>
    </w:p>
    <w:p w:rsidR="00E122B3" w:rsidRDefault="00F41E51">
      <w:pPr>
        <w:spacing w:before="11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so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ubd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und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en di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to</w:t>
      </w:r>
      <w:r>
        <w:rPr>
          <w:rFonts w:ascii="Calibri" w:eastAsia="Calibri" w:hAnsi="Calibri" w:cs="Calibri"/>
          <w:i/>
          <w:sz w:val="24"/>
          <w:szCs w:val="24"/>
        </w:rPr>
        <w:t>ry</w:t>
      </w:r>
    </w:p>
    <w:p w:rsidR="00E122B3" w:rsidRDefault="00F41E51">
      <w:pPr>
        <w:spacing w:before="43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En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mer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 xml:space="preserve">h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ubd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 xml:space="preserve">d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na</w:t>
      </w:r>
      <w:r>
        <w:rPr>
          <w:rFonts w:ascii="Calibri" w:eastAsia="Calibri" w:hAnsi="Calibri" w:cs="Calibri"/>
          <w:i/>
          <w:sz w:val="24"/>
          <w:szCs w:val="24"/>
        </w:rPr>
        <w:t>mes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 xml:space="preserve">n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sz w:val="24"/>
          <w:szCs w:val="24"/>
        </w:rPr>
        <w:t>sole</w:t>
      </w:r>
    </w:p>
    <w:p w:rsidR="00E122B3" w:rsidRDefault="00F41E51">
      <w:pPr>
        <w:spacing w:before="45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lete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n</w:t>
      </w:r>
    </w:p>
    <w:p w:rsidR="00E122B3" w:rsidRDefault="00F41E51">
      <w:pPr>
        <w:spacing w:before="43" w:line="28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na</w:t>
      </w:r>
      <w:r>
        <w:rPr>
          <w:rFonts w:ascii="Calibri" w:eastAsia="Calibri" w:hAnsi="Calibri" w:cs="Calibri"/>
          <w:i/>
          <w:sz w:val="24"/>
          <w:szCs w:val="24"/>
        </w:rPr>
        <w:t>me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pa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en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ry</w:t>
      </w:r>
    </w:p>
    <w:p w:rsidR="00E122B3" w:rsidRDefault="00E122B3">
      <w:pPr>
        <w:spacing w:before="1" w:line="180" w:lineRule="exact"/>
        <w:rPr>
          <w:sz w:val="19"/>
          <w:szCs w:val="19"/>
        </w:rPr>
      </w:pP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A97292">
      <w:pPr>
        <w:spacing w:line="360" w:lineRule="exact"/>
        <w:ind w:left="1094"/>
        <w:rPr>
          <w:rFonts w:ascii="Calibri" w:eastAsia="Calibri" w:hAnsi="Calibri" w:cs="Calibri"/>
          <w:sz w:val="32"/>
          <w:szCs w:val="32"/>
        </w:rPr>
      </w:pPr>
      <w:r w:rsidRPr="00A97292">
        <w:pict>
          <v:group id="_x0000_s1043" style="position:absolute;left:0;text-align:left;margin-left:70.8pt;margin-top:-5.85pt;width:373.5pt;height:32.55pt;z-index:-251655680;mso-position-horizontal-relative:page" coordorigin="1416,-117" coordsize="7470,651">
            <v:shape id="_x0000_s1046" style="position:absolute;left:1436;top:-97;width:7430;height:611" coordorigin="1436,-97" coordsize="7430,611" path="m1436,514r7430,l8866,-97r-7430,l1436,514xe" fillcolor="#7e7e7e" stroked="f">
              <v:path arrowok="t"/>
            </v:shape>
            <v:shape id="_x0000_s1045" style="position:absolute;left:1436;top:-97;width:7430;height:611" coordorigin="1436,-97" coordsize="7430,611" path="m1436,514r7430,l8866,-97r-7430,l1436,514xe" filled="f" strokecolor="#385d89" strokeweight="2pt">
              <v:path arrowok="t"/>
            </v:shape>
            <v:shape id="_x0000_s1044" type="#_x0000_t75" style="position:absolute;left:1457;top:-6;width:7390;height:427">
              <v:imagedata r:id="rId8" o:title=""/>
            </v:shape>
            <w10:wrap anchorx="page"/>
          </v:group>
        </w:pic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F41E51">
        <w:rPr>
          <w:rFonts w:ascii="Calibri" w:eastAsia="Calibri" w:hAnsi="Calibri" w:cs="Calibri"/>
          <w:b/>
          <w:color w:val="FFFFFF"/>
          <w:spacing w:val="-13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6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:</w:t>
      </w:r>
      <w:r w:rsidR="00F41E51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Ser</w:t>
      </w:r>
      <w:r w:rsidR="00F41E51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i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l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i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z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at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io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/</w:t>
      </w:r>
      <w:r w:rsidR="00F41E51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d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eseri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l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i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z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ti</w:t>
      </w:r>
      <w:r w:rsidR="00F41E51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F41E51">
        <w:rPr>
          <w:rFonts w:ascii="Calibri" w:eastAsia="Calibri" w:hAnsi="Calibri" w:cs="Calibri"/>
          <w:b/>
          <w:color w:val="FFFFFF"/>
          <w:sz w:val="32"/>
          <w:szCs w:val="32"/>
        </w:rPr>
        <w:t>n</w:t>
      </w:r>
    </w:p>
    <w:p w:rsidR="00E122B3" w:rsidRDefault="00E122B3">
      <w:pPr>
        <w:spacing w:before="3" w:line="140" w:lineRule="exact"/>
        <w:rPr>
          <w:sz w:val="14"/>
          <w:szCs w:val="14"/>
        </w:rPr>
      </w:pPr>
    </w:p>
    <w:p w:rsidR="00E122B3" w:rsidRDefault="00E122B3">
      <w:pPr>
        <w:spacing w:line="200" w:lineRule="exact"/>
      </w:pPr>
    </w:p>
    <w:p w:rsidR="00E122B3" w:rsidRDefault="00F41E51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15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:rsidR="00E122B3" w:rsidRDefault="00E122B3">
      <w:pPr>
        <w:spacing w:before="12" w:line="240" w:lineRule="exact"/>
        <w:rPr>
          <w:sz w:val="24"/>
          <w:szCs w:val="24"/>
        </w:rPr>
      </w:pPr>
    </w:p>
    <w:p w:rsidR="00E122B3" w:rsidRDefault="00F41E51">
      <w:pPr>
        <w:spacing w:line="32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n: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iagram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given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E122B3" w:rsidRDefault="00E122B3">
      <w:pPr>
        <w:spacing w:before="2" w:line="180" w:lineRule="exact"/>
        <w:rPr>
          <w:sz w:val="18"/>
          <w:szCs w:val="18"/>
        </w:rPr>
      </w:pPr>
    </w:p>
    <w:p w:rsidR="00E122B3" w:rsidRDefault="00E122B3">
      <w:pPr>
        <w:spacing w:line="200" w:lineRule="exact"/>
        <w:sectPr w:rsidR="00E122B3">
          <w:pgSz w:w="12240" w:h="15840"/>
          <w:pgMar w:top="980" w:right="1220" w:bottom="280" w:left="1220" w:header="761" w:footer="623" w:gutter="0"/>
          <w:cols w:space="720"/>
        </w:sectPr>
      </w:pPr>
    </w:p>
    <w:p w:rsidR="00E122B3" w:rsidRDefault="00E122B3">
      <w:pPr>
        <w:spacing w:before="6" w:line="180" w:lineRule="exact"/>
        <w:rPr>
          <w:sz w:val="19"/>
          <w:szCs w:val="19"/>
        </w:rPr>
      </w:pPr>
    </w:p>
    <w:p w:rsidR="00E122B3" w:rsidRDefault="00E122B3">
      <w:pPr>
        <w:spacing w:line="200" w:lineRule="exact"/>
      </w:pPr>
    </w:p>
    <w:p w:rsidR="00E122B3" w:rsidRDefault="00F41E51">
      <w:pPr>
        <w:ind w:left="758" w:right="67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pacing w:val="-6"/>
          <w:w w:val="103"/>
          <w:sz w:val="16"/>
          <w:szCs w:val="16"/>
        </w:rPr>
        <w:t>C</w:t>
      </w:r>
      <w:r>
        <w:rPr>
          <w:rFonts w:ascii="Tahoma" w:eastAsia="Tahoma" w:hAnsi="Tahoma" w:cs="Tahoma"/>
          <w:b/>
          <w:spacing w:val="-5"/>
          <w:w w:val="103"/>
          <w:sz w:val="16"/>
          <w:szCs w:val="16"/>
        </w:rPr>
        <w:t>l</w:t>
      </w:r>
      <w:r>
        <w:rPr>
          <w:rFonts w:ascii="Tahoma" w:eastAsia="Tahoma" w:hAnsi="Tahoma" w:cs="Tahoma"/>
          <w:b/>
          <w:spacing w:val="4"/>
          <w:w w:val="103"/>
          <w:sz w:val="16"/>
          <w:szCs w:val="16"/>
        </w:rPr>
        <w:t>s</w:t>
      </w:r>
      <w:r>
        <w:rPr>
          <w:rFonts w:ascii="Tahoma" w:eastAsia="Tahoma" w:hAnsi="Tahoma" w:cs="Tahoma"/>
          <w:b/>
          <w:w w:val="103"/>
          <w:sz w:val="16"/>
          <w:szCs w:val="16"/>
        </w:rPr>
        <w:t>R</w:t>
      </w:r>
      <w:r>
        <w:rPr>
          <w:rFonts w:ascii="Tahoma" w:eastAsia="Tahoma" w:hAnsi="Tahoma" w:cs="Tahoma"/>
          <w:b/>
          <w:spacing w:val="6"/>
          <w:w w:val="103"/>
          <w:sz w:val="16"/>
          <w:szCs w:val="16"/>
        </w:rPr>
        <w:t>a</w:t>
      </w:r>
      <w:r>
        <w:rPr>
          <w:rFonts w:ascii="Tahoma" w:eastAsia="Tahoma" w:hAnsi="Tahoma" w:cs="Tahoma"/>
          <w:b/>
          <w:spacing w:val="1"/>
          <w:w w:val="103"/>
          <w:sz w:val="16"/>
          <w:szCs w:val="16"/>
        </w:rPr>
        <w:t>d</w:t>
      </w:r>
      <w:r>
        <w:rPr>
          <w:rFonts w:ascii="Tahoma" w:eastAsia="Tahoma" w:hAnsi="Tahoma" w:cs="Tahoma"/>
          <w:b/>
          <w:spacing w:val="-5"/>
          <w:w w:val="103"/>
          <w:sz w:val="16"/>
          <w:szCs w:val="16"/>
        </w:rPr>
        <w:t>i</w:t>
      </w:r>
      <w:r>
        <w:rPr>
          <w:rFonts w:ascii="Tahoma" w:eastAsia="Tahoma" w:hAnsi="Tahoma" w:cs="Tahoma"/>
          <w:b/>
          <w:w w:val="103"/>
          <w:sz w:val="16"/>
          <w:szCs w:val="16"/>
        </w:rPr>
        <w:t>o</w:t>
      </w:r>
    </w:p>
    <w:p w:rsidR="00E122B3" w:rsidRDefault="00E122B3">
      <w:pPr>
        <w:spacing w:before="6" w:line="120" w:lineRule="exact"/>
        <w:rPr>
          <w:sz w:val="13"/>
          <w:szCs w:val="13"/>
        </w:rPr>
      </w:pPr>
    </w:p>
    <w:p w:rsidR="00E122B3" w:rsidRDefault="00F41E51">
      <w:pPr>
        <w:ind w:left="59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+</w:t>
      </w:r>
      <w:r>
        <w:rPr>
          <w:rFonts w:ascii="Tahoma" w:eastAsia="Tahoma" w:hAnsi="Tahoma" w:cs="Tahoma"/>
          <w:spacing w:val="-8"/>
          <w:sz w:val="16"/>
          <w:szCs w:val="16"/>
        </w:rPr>
        <w:t>i</w:t>
      </w:r>
      <w:r>
        <w:rPr>
          <w:rFonts w:ascii="Tahoma" w:eastAsia="Tahoma" w:hAnsi="Tahoma" w:cs="Tahoma"/>
          <w:spacing w:val="-3"/>
          <w:sz w:val="16"/>
          <w:szCs w:val="16"/>
        </w:rPr>
        <w:t>n</w:t>
      </w:r>
      <w:r>
        <w:rPr>
          <w:rFonts w:ascii="Tahoma" w:eastAsia="Tahoma" w:hAnsi="Tahoma" w:cs="Tahoma"/>
          <w:sz w:val="16"/>
          <w:szCs w:val="16"/>
        </w:rPr>
        <w:t>t</w:t>
      </w:r>
      <w:r>
        <w:rPr>
          <w:rFonts w:ascii="Tahoma" w:eastAsia="Tahoma" w:hAnsi="Tahoma" w:cs="Tahoma"/>
          <w:spacing w:val="8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8"/>
          <w:w w:val="103"/>
          <w:sz w:val="16"/>
          <w:szCs w:val="16"/>
        </w:rPr>
        <w:t>M</w:t>
      </w:r>
      <w:r>
        <w:rPr>
          <w:rFonts w:ascii="Tahoma" w:eastAsia="Tahoma" w:hAnsi="Tahoma" w:cs="Tahoma"/>
          <w:spacing w:val="3"/>
          <w:w w:val="103"/>
          <w:sz w:val="16"/>
          <w:szCs w:val="16"/>
        </w:rPr>
        <w:t>a</w:t>
      </w:r>
      <w:r>
        <w:rPr>
          <w:rFonts w:ascii="Tahoma" w:eastAsia="Tahoma" w:hAnsi="Tahoma" w:cs="Tahoma"/>
          <w:spacing w:val="-8"/>
          <w:w w:val="103"/>
          <w:sz w:val="16"/>
          <w:szCs w:val="16"/>
        </w:rPr>
        <w:t>k</w:t>
      </w:r>
      <w:r>
        <w:rPr>
          <w:rFonts w:ascii="Tahoma" w:eastAsia="Tahoma" w:hAnsi="Tahoma" w:cs="Tahoma"/>
          <w:w w:val="103"/>
          <w:sz w:val="16"/>
          <w:szCs w:val="16"/>
        </w:rPr>
        <w:t>e</w:t>
      </w:r>
    </w:p>
    <w:p w:rsidR="00E122B3" w:rsidRDefault="00F41E51">
      <w:pPr>
        <w:spacing w:before="1"/>
        <w:ind w:left="595" w:right="-4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+</w:t>
      </w:r>
      <w:r>
        <w:rPr>
          <w:rFonts w:ascii="Tahoma" w:eastAsia="Tahoma" w:hAnsi="Tahoma" w:cs="Tahoma"/>
          <w:spacing w:val="-3"/>
          <w:sz w:val="16"/>
          <w:szCs w:val="16"/>
        </w:rPr>
        <w:t>S</w:t>
      </w:r>
      <w:r>
        <w:rPr>
          <w:rFonts w:ascii="Tahoma" w:eastAsia="Tahoma" w:hAnsi="Tahoma" w:cs="Tahoma"/>
          <w:spacing w:val="4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r</w:t>
      </w:r>
      <w:r>
        <w:rPr>
          <w:rFonts w:ascii="Tahoma" w:eastAsia="Tahoma" w:hAnsi="Tahoma" w:cs="Tahoma"/>
          <w:spacing w:val="-8"/>
          <w:sz w:val="16"/>
          <w:szCs w:val="16"/>
        </w:rPr>
        <w:t>i</w:t>
      </w:r>
      <w:r>
        <w:rPr>
          <w:rFonts w:ascii="Tahoma" w:eastAsia="Tahoma" w:hAnsi="Tahoma" w:cs="Tahoma"/>
          <w:spacing w:val="-3"/>
          <w:sz w:val="16"/>
          <w:szCs w:val="16"/>
        </w:rPr>
        <w:t>n</w:t>
      </w:r>
      <w:r>
        <w:rPr>
          <w:rFonts w:ascii="Tahoma" w:eastAsia="Tahoma" w:hAnsi="Tahoma" w:cs="Tahoma"/>
          <w:sz w:val="16"/>
          <w:szCs w:val="16"/>
        </w:rPr>
        <w:t>g</w:t>
      </w:r>
      <w:r>
        <w:rPr>
          <w:rFonts w:ascii="Tahoma" w:eastAsia="Tahoma" w:hAnsi="Tahoma" w:cs="Tahoma"/>
          <w:spacing w:val="9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8"/>
          <w:w w:val="103"/>
          <w:sz w:val="16"/>
          <w:szCs w:val="16"/>
        </w:rPr>
        <w:t>M</w:t>
      </w:r>
      <w:r>
        <w:rPr>
          <w:rFonts w:ascii="Tahoma" w:eastAsia="Tahoma" w:hAnsi="Tahoma" w:cs="Tahoma"/>
          <w:w w:val="103"/>
          <w:sz w:val="16"/>
          <w:szCs w:val="16"/>
        </w:rPr>
        <w:t>o</w:t>
      </w:r>
      <w:r>
        <w:rPr>
          <w:rFonts w:ascii="Tahoma" w:eastAsia="Tahoma" w:hAnsi="Tahoma" w:cs="Tahoma"/>
          <w:spacing w:val="-2"/>
          <w:w w:val="103"/>
          <w:sz w:val="16"/>
          <w:szCs w:val="16"/>
        </w:rPr>
        <w:t>d</w:t>
      </w:r>
      <w:r>
        <w:rPr>
          <w:rFonts w:ascii="Tahoma" w:eastAsia="Tahoma" w:hAnsi="Tahoma" w:cs="Tahoma"/>
          <w:spacing w:val="2"/>
          <w:w w:val="103"/>
          <w:sz w:val="16"/>
          <w:szCs w:val="16"/>
        </w:rPr>
        <w:t>e</w:t>
      </w:r>
      <w:r>
        <w:rPr>
          <w:rFonts w:ascii="Tahoma" w:eastAsia="Tahoma" w:hAnsi="Tahoma" w:cs="Tahoma"/>
          <w:w w:val="103"/>
          <w:sz w:val="16"/>
          <w:szCs w:val="16"/>
        </w:rPr>
        <w:t>l</w:t>
      </w:r>
    </w:p>
    <w:p w:rsidR="00E122B3" w:rsidRDefault="00F41E51">
      <w:pPr>
        <w:spacing w:before="36"/>
        <w:ind w:left="403" w:right="417"/>
        <w:jc w:val="center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Tahoma" w:eastAsia="Tahoma" w:hAnsi="Tahoma" w:cs="Tahoma"/>
          <w:b/>
          <w:spacing w:val="-6"/>
          <w:w w:val="103"/>
          <w:sz w:val="16"/>
          <w:szCs w:val="16"/>
        </w:rPr>
        <w:lastRenderedPageBreak/>
        <w:t>C</w:t>
      </w:r>
      <w:r>
        <w:rPr>
          <w:rFonts w:ascii="Tahoma" w:eastAsia="Tahoma" w:hAnsi="Tahoma" w:cs="Tahoma"/>
          <w:b/>
          <w:spacing w:val="-5"/>
          <w:w w:val="103"/>
          <w:sz w:val="16"/>
          <w:szCs w:val="16"/>
        </w:rPr>
        <w:t>l</w:t>
      </w:r>
      <w:r>
        <w:rPr>
          <w:rFonts w:ascii="Tahoma" w:eastAsia="Tahoma" w:hAnsi="Tahoma" w:cs="Tahoma"/>
          <w:b/>
          <w:spacing w:val="4"/>
          <w:w w:val="103"/>
          <w:sz w:val="16"/>
          <w:szCs w:val="16"/>
        </w:rPr>
        <w:t>s</w:t>
      </w:r>
      <w:r>
        <w:rPr>
          <w:rFonts w:ascii="Tahoma" w:eastAsia="Tahoma" w:hAnsi="Tahoma" w:cs="Tahoma"/>
          <w:b/>
          <w:spacing w:val="-6"/>
          <w:w w:val="103"/>
          <w:sz w:val="16"/>
          <w:szCs w:val="16"/>
        </w:rPr>
        <w:t>C</w:t>
      </w:r>
      <w:r>
        <w:rPr>
          <w:rFonts w:ascii="Tahoma" w:eastAsia="Tahoma" w:hAnsi="Tahoma" w:cs="Tahoma"/>
          <w:b/>
          <w:spacing w:val="6"/>
          <w:w w:val="103"/>
          <w:sz w:val="16"/>
          <w:szCs w:val="16"/>
        </w:rPr>
        <w:t>a</w:t>
      </w:r>
      <w:r>
        <w:rPr>
          <w:rFonts w:ascii="Tahoma" w:eastAsia="Tahoma" w:hAnsi="Tahoma" w:cs="Tahoma"/>
          <w:b/>
          <w:w w:val="103"/>
          <w:sz w:val="16"/>
          <w:szCs w:val="16"/>
        </w:rPr>
        <w:t>r</w:t>
      </w:r>
    </w:p>
    <w:p w:rsidR="00E122B3" w:rsidRDefault="00E122B3">
      <w:pPr>
        <w:spacing w:before="6" w:line="120" w:lineRule="exact"/>
        <w:rPr>
          <w:sz w:val="13"/>
          <w:szCs w:val="13"/>
        </w:rPr>
      </w:pPr>
    </w:p>
    <w:p w:rsidR="00E122B3" w:rsidRDefault="00F41E51">
      <w:pPr>
        <w:ind w:right="-4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+</w:t>
      </w:r>
      <w:r>
        <w:rPr>
          <w:rFonts w:ascii="Tahoma" w:eastAsia="Tahoma" w:hAnsi="Tahoma" w:cs="Tahoma"/>
          <w:spacing w:val="-3"/>
          <w:sz w:val="16"/>
          <w:szCs w:val="16"/>
        </w:rPr>
        <w:t>S</w:t>
      </w:r>
      <w:r>
        <w:rPr>
          <w:rFonts w:ascii="Tahoma" w:eastAsia="Tahoma" w:hAnsi="Tahoma" w:cs="Tahoma"/>
          <w:spacing w:val="4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r</w:t>
      </w:r>
      <w:r>
        <w:rPr>
          <w:rFonts w:ascii="Tahoma" w:eastAsia="Tahoma" w:hAnsi="Tahoma" w:cs="Tahoma"/>
          <w:spacing w:val="-8"/>
          <w:sz w:val="16"/>
          <w:szCs w:val="16"/>
        </w:rPr>
        <w:t>i</w:t>
      </w:r>
      <w:r>
        <w:rPr>
          <w:rFonts w:ascii="Tahoma" w:eastAsia="Tahoma" w:hAnsi="Tahoma" w:cs="Tahoma"/>
          <w:spacing w:val="-3"/>
          <w:sz w:val="16"/>
          <w:szCs w:val="16"/>
        </w:rPr>
        <w:t>n</w:t>
      </w:r>
      <w:r>
        <w:rPr>
          <w:rFonts w:ascii="Tahoma" w:eastAsia="Tahoma" w:hAnsi="Tahoma" w:cs="Tahoma"/>
          <w:sz w:val="16"/>
          <w:szCs w:val="16"/>
        </w:rPr>
        <w:t>g</w:t>
      </w:r>
      <w:r>
        <w:rPr>
          <w:rFonts w:ascii="Tahoma" w:eastAsia="Tahoma" w:hAnsi="Tahoma" w:cs="Tahoma"/>
          <w:spacing w:val="9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8"/>
          <w:w w:val="103"/>
          <w:sz w:val="16"/>
          <w:szCs w:val="16"/>
        </w:rPr>
        <w:t>M</w:t>
      </w:r>
      <w:r>
        <w:rPr>
          <w:rFonts w:ascii="Tahoma" w:eastAsia="Tahoma" w:hAnsi="Tahoma" w:cs="Tahoma"/>
          <w:w w:val="103"/>
          <w:sz w:val="16"/>
          <w:szCs w:val="16"/>
        </w:rPr>
        <w:t>o</w:t>
      </w:r>
      <w:r>
        <w:rPr>
          <w:rFonts w:ascii="Tahoma" w:eastAsia="Tahoma" w:hAnsi="Tahoma" w:cs="Tahoma"/>
          <w:spacing w:val="-2"/>
          <w:w w:val="103"/>
          <w:sz w:val="16"/>
          <w:szCs w:val="16"/>
        </w:rPr>
        <w:t>d</w:t>
      </w:r>
      <w:r>
        <w:rPr>
          <w:rFonts w:ascii="Tahoma" w:eastAsia="Tahoma" w:hAnsi="Tahoma" w:cs="Tahoma"/>
          <w:spacing w:val="2"/>
          <w:w w:val="103"/>
          <w:sz w:val="16"/>
          <w:szCs w:val="16"/>
        </w:rPr>
        <w:t>e</w:t>
      </w:r>
      <w:r>
        <w:rPr>
          <w:rFonts w:ascii="Tahoma" w:eastAsia="Tahoma" w:hAnsi="Tahoma" w:cs="Tahoma"/>
          <w:spacing w:val="-8"/>
          <w:w w:val="103"/>
          <w:sz w:val="16"/>
          <w:szCs w:val="16"/>
        </w:rPr>
        <w:t>l</w:t>
      </w:r>
      <w:r>
        <w:rPr>
          <w:rFonts w:ascii="Tahoma" w:eastAsia="Tahoma" w:hAnsi="Tahoma" w:cs="Tahoma"/>
          <w:spacing w:val="-6"/>
          <w:w w:val="103"/>
          <w:sz w:val="16"/>
          <w:szCs w:val="16"/>
        </w:rPr>
        <w:t>N</w:t>
      </w:r>
      <w:r>
        <w:rPr>
          <w:rFonts w:ascii="Tahoma" w:eastAsia="Tahoma" w:hAnsi="Tahoma" w:cs="Tahoma"/>
          <w:spacing w:val="3"/>
          <w:w w:val="103"/>
          <w:sz w:val="16"/>
          <w:szCs w:val="16"/>
        </w:rPr>
        <w:t>a</w:t>
      </w:r>
      <w:r>
        <w:rPr>
          <w:rFonts w:ascii="Tahoma" w:eastAsia="Tahoma" w:hAnsi="Tahoma" w:cs="Tahoma"/>
          <w:spacing w:val="-19"/>
          <w:w w:val="103"/>
          <w:sz w:val="16"/>
          <w:szCs w:val="16"/>
        </w:rPr>
        <w:t>m</w:t>
      </w:r>
      <w:r>
        <w:rPr>
          <w:rFonts w:ascii="Tahoma" w:eastAsia="Tahoma" w:hAnsi="Tahoma" w:cs="Tahoma"/>
          <w:w w:val="103"/>
          <w:sz w:val="16"/>
          <w:szCs w:val="16"/>
        </w:rPr>
        <w:t>e</w:t>
      </w:r>
    </w:p>
    <w:p w:rsidR="00E122B3" w:rsidRDefault="00F41E51">
      <w:pPr>
        <w:spacing w:before="1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+</w:t>
      </w:r>
      <w:r>
        <w:rPr>
          <w:rFonts w:ascii="Tahoma" w:eastAsia="Tahoma" w:hAnsi="Tahoma" w:cs="Tahoma"/>
          <w:spacing w:val="2"/>
          <w:sz w:val="16"/>
          <w:szCs w:val="16"/>
        </w:rPr>
        <w:t>R</w:t>
      </w:r>
      <w:r>
        <w:rPr>
          <w:rFonts w:ascii="Tahoma" w:eastAsia="Tahoma" w:hAnsi="Tahoma" w:cs="Tahoma"/>
          <w:spacing w:val="3"/>
          <w:sz w:val="16"/>
          <w:szCs w:val="16"/>
        </w:rPr>
        <w:t>a</w:t>
      </w:r>
      <w:r>
        <w:rPr>
          <w:rFonts w:ascii="Tahoma" w:eastAsia="Tahoma" w:hAnsi="Tahoma" w:cs="Tahoma"/>
          <w:spacing w:val="-2"/>
          <w:sz w:val="16"/>
          <w:szCs w:val="16"/>
        </w:rPr>
        <w:t>d</w:t>
      </w:r>
      <w:r>
        <w:rPr>
          <w:rFonts w:ascii="Tahoma" w:eastAsia="Tahoma" w:hAnsi="Tahoma" w:cs="Tahoma"/>
          <w:spacing w:val="-8"/>
          <w:sz w:val="16"/>
          <w:szCs w:val="16"/>
        </w:rPr>
        <w:t>i</w:t>
      </w:r>
      <w:r>
        <w:rPr>
          <w:rFonts w:ascii="Tahoma" w:eastAsia="Tahoma" w:hAnsi="Tahoma" w:cs="Tahoma"/>
          <w:sz w:val="16"/>
          <w:szCs w:val="16"/>
        </w:rPr>
        <w:t>o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2"/>
          <w:w w:val="103"/>
          <w:sz w:val="16"/>
          <w:szCs w:val="16"/>
        </w:rPr>
        <w:t>R</w:t>
      </w:r>
      <w:r>
        <w:rPr>
          <w:rFonts w:ascii="Tahoma" w:eastAsia="Tahoma" w:hAnsi="Tahoma" w:cs="Tahoma"/>
          <w:spacing w:val="3"/>
          <w:w w:val="103"/>
          <w:sz w:val="16"/>
          <w:szCs w:val="16"/>
        </w:rPr>
        <w:t>a</w:t>
      </w:r>
      <w:r>
        <w:rPr>
          <w:rFonts w:ascii="Tahoma" w:eastAsia="Tahoma" w:hAnsi="Tahoma" w:cs="Tahoma"/>
          <w:spacing w:val="-2"/>
          <w:w w:val="103"/>
          <w:sz w:val="16"/>
          <w:szCs w:val="16"/>
        </w:rPr>
        <w:t>d</w:t>
      </w:r>
      <w:r>
        <w:rPr>
          <w:rFonts w:ascii="Tahoma" w:eastAsia="Tahoma" w:hAnsi="Tahoma" w:cs="Tahoma"/>
          <w:spacing w:val="-8"/>
          <w:w w:val="103"/>
          <w:sz w:val="16"/>
          <w:szCs w:val="16"/>
        </w:rPr>
        <w:t>i</w:t>
      </w:r>
      <w:r>
        <w:rPr>
          <w:rFonts w:ascii="Tahoma" w:eastAsia="Tahoma" w:hAnsi="Tahoma" w:cs="Tahoma"/>
          <w:w w:val="103"/>
          <w:sz w:val="16"/>
          <w:szCs w:val="16"/>
        </w:rPr>
        <w:t>o</w:t>
      </w:r>
    </w:p>
    <w:p w:rsidR="00E122B3" w:rsidRDefault="00A97292">
      <w:pPr>
        <w:spacing w:before="1"/>
        <w:rPr>
          <w:rFonts w:ascii="Tahoma" w:eastAsia="Tahoma" w:hAnsi="Tahoma" w:cs="Tahoma"/>
          <w:sz w:val="16"/>
          <w:szCs w:val="16"/>
        </w:rPr>
      </w:pPr>
      <w:r w:rsidRPr="00A97292">
        <w:pict>
          <v:group id="_x0000_s1026" style="position:absolute;margin-left:86.65pt;margin-top:-39.45pt;width:345.3pt;height:80.1pt;z-index:-251656704;mso-position-horizontal-relative:page" coordorigin="1733,-789" coordsize="6906,1602">
            <v:shape id="_x0000_s1042" style="position:absolute;left:4200;top:-782;width:1530;height:1587" coordorigin="4200,-782" coordsize="1530,1587" path="m4200,805r1529,l5729,-782r-1529,l4200,805xe" fillcolor="#ffffb8" stroked="f">
              <v:path arrowok="t"/>
            </v:shape>
            <v:shape id="_x0000_s1041" style="position:absolute;left:4200;top:-782;width:1530;height:1587" coordorigin="4200,-782" coordsize="1530,1587" path="m4200,805r1529,l5729,-782r-1529,l4200,805xe" filled="f" strokecolor="maroon" strokeweight=".26319mm">
              <v:path arrowok="t"/>
            </v:shape>
            <v:shape id="_x0000_s1040" style="position:absolute;left:4207;top:-445;width:1530;height:0" coordorigin="4207,-445" coordsize="1530,0" path="m4207,-445r1530,e" filled="f" strokecolor="maroon" strokeweight=".26231mm">
              <v:path arrowok="t"/>
            </v:shape>
            <v:shape id="_x0000_s1039" style="position:absolute;left:4207;top:663;width:1530;height:0" coordorigin="4207,663" coordsize="1530,0" path="m4207,663r1530,e" filled="f" strokecolor="maroon" strokeweight=".26231mm">
              <v:path arrowok="t"/>
            </v:shape>
            <v:shape id="_x0000_s1038" style="position:absolute;left:1740;top:-423;width:1245;height:1003" coordorigin="1740,-423" coordsize="1245,1003" path="m1740,580r1245,l2985,-423r-1245,l1740,580xe" fillcolor="#ffffb8" stroked="f">
              <v:path arrowok="t"/>
            </v:shape>
            <v:shape id="_x0000_s1037" style="position:absolute;left:1740;top:-423;width:1245;height:1003" coordorigin="1740,-423" coordsize="1245,1003" path="m1740,580r1245,l2985,-423r-1245,l1740,580xe" filled="f" strokecolor="maroon" strokeweight=".26297mm">
              <v:path arrowok="t"/>
            </v:shape>
            <v:shape id="_x0000_s1036" style="position:absolute;left:1748;top:-86;width:1245;height:0" coordorigin="1748,-86" coordsize="1245,0" path="m1748,-86r1244,e" filled="f" strokecolor="maroon" strokeweight=".26231mm">
              <v:path arrowok="t"/>
            </v:shape>
            <v:shape id="_x0000_s1035" style="position:absolute;left:1748;top:438;width:1245;height:0" coordorigin="1748,438" coordsize="1245,0" path="m1748,438r1244,e" filled="f" strokecolor="maroon" strokeweight=".26231mm">
              <v:path arrowok="t"/>
            </v:shape>
            <v:shape id="_x0000_s1034" style="position:absolute;left:3000;top:27;width:1200;height:45" coordorigin="3000,27" coordsize="1200,45" path="m4200,27l3000,71e" filled="f" strokecolor="maroon" strokeweight=".26233mm">
              <v:stroke dashstyle="dash"/>
              <v:path arrowok="t"/>
            </v:shape>
            <v:shape id="_x0000_s1033" style="position:absolute;left:3007;top:19;width:150;height:105" coordorigin="3007,19" coordsize="150,105" path="m3142,19l3007,79r150,45e" filled="f" strokecolor="maroon" strokeweight=".26286mm">
              <v:path arrowok="t"/>
            </v:shape>
            <v:shape id="_x0000_s1032" style="position:absolute;left:6719;top:-363;width:1905;height:809" coordorigin="6719,-363" coordsize="1905,809" path="m6719,446r1905,l8624,-363r-1905,l6719,446xe" fillcolor="#ffffb8" stroked="f">
              <v:path arrowok="t"/>
            </v:shape>
            <v:shape id="_x0000_s1031" style="position:absolute;left:6719;top:-363;width:1905;height:809" coordorigin="6719,-363" coordsize="1905,809" path="m6719,446r1905,l8624,-363r-1905,l6719,446xe" filled="f" strokecolor="maroon" strokeweight=".26258mm">
              <v:path arrowok="t"/>
            </v:shape>
            <v:shape id="_x0000_s1030" style="position:absolute;left:6727;top:-26;width:1905;height:0" coordorigin="6727,-26" coordsize="1905,0" path="m6727,-26r1904,e" filled="f" strokecolor="maroon" strokeweight=".26231mm">
              <v:path arrowok="t"/>
            </v:shape>
            <v:shape id="_x0000_s1029" style="position:absolute;left:6727;top:303;width:1905;height:0" coordorigin="6727,303" coordsize="1905,0" path="m6727,303r1904,e" filled="f" strokecolor="maroon" strokeweight=".26231mm">
              <v:path arrowok="t"/>
            </v:shape>
            <v:shape id="_x0000_s1028" style="position:absolute;left:5752;top:34;width:975;height:15" coordorigin="5752,34" coordsize="975,15" path="m5752,34r975,15e" filled="f" strokecolor="maroon" strokeweight=".26231mm">
              <v:path arrowok="t"/>
            </v:shape>
            <v:shape id="_x0000_s1027" style="position:absolute;left:6577;top:-11;width:150;height:120" coordorigin="6577,-11" coordsize="150,120" path="m6577,109l6727,49,6577,-11e" filled="f" strokecolor="maroon" strokeweight=".26297mm">
              <v:path arrowok="t"/>
            </v:shape>
            <w10:wrap anchorx="page"/>
          </v:group>
        </w:pict>
      </w:r>
      <w:r w:rsidR="00F41E51">
        <w:rPr>
          <w:rFonts w:ascii="Tahoma" w:eastAsia="Tahoma" w:hAnsi="Tahoma" w:cs="Tahoma"/>
          <w:sz w:val="16"/>
          <w:szCs w:val="16"/>
        </w:rPr>
        <w:t>+</w:t>
      </w:r>
      <w:r w:rsidR="00F41E51">
        <w:rPr>
          <w:rFonts w:ascii="Tahoma" w:eastAsia="Tahoma" w:hAnsi="Tahoma" w:cs="Tahoma"/>
          <w:spacing w:val="-8"/>
          <w:sz w:val="16"/>
          <w:szCs w:val="16"/>
        </w:rPr>
        <w:t>i</w:t>
      </w:r>
      <w:r w:rsidR="00F41E51">
        <w:rPr>
          <w:rFonts w:ascii="Tahoma" w:eastAsia="Tahoma" w:hAnsi="Tahoma" w:cs="Tahoma"/>
          <w:spacing w:val="-3"/>
          <w:sz w:val="16"/>
          <w:szCs w:val="16"/>
        </w:rPr>
        <w:t>n</w:t>
      </w:r>
      <w:r w:rsidR="00F41E51">
        <w:rPr>
          <w:rFonts w:ascii="Tahoma" w:eastAsia="Tahoma" w:hAnsi="Tahoma" w:cs="Tahoma"/>
          <w:sz w:val="16"/>
          <w:szCs w:val="16"/>
        </w:rPr>
        <w:t>t</w:t>
      </w:r>
      <w:r w:rsidR="00F41E51">
        <w:rPr>
          <w:rFonts w:ascii="Tahoma" w:eastAsia="Tahoma" w:hAnsi="Tahoma" w:cs="Tahoma"/>
          <w:spacing w:val="8"/>
          <w:sz w:val="16"/>
          <w:szCs w:val="16"/>
        </w:rPr>
        <w:t xml:space="preserve"> </w:t>
      </w:r>
      <w:r w:rsidR="00F41E51">
        <w:rPr>
          <w:rFonts w:ascii="Tahoma" w:eastAsia="Tahoma" w:hAnsi="Tahoma" w:cs="Tahoma"/>
          <w:spacing w:val="-8"/>
          <w:w w:val="103"/>
          <w:sz w:val="16"/>
          <w:szCs w:val="16"/>
        </w:rPr>
        <w:t>M</w:t>
      </w:r>
      <w:r w:rsidR="00F41E51">
        <w:rPr>
          <w:rFonts w:ascii="Tahoma" w:eastAsia="Tahoma" w:hAnsi="Tahoma" w:cs="Tahoma"/>
          <w:spacing w:val="3"/>
          <w:w w:val="103"/>
          <w:sz w:val="16"/>
          <w:szCs w:val="16"/>
        </w:rPr>
        <w:t>a</w:t>
      </w:r>
      <w:r w:rsidR="00F41E51">
        <w:rPr>
          <w:rFonts w:ascii="Tahoma" w:eastAsia="Tahoma" w:hAnsi="Tahoma" w:cs="Tahoma"/>
          <w:spacing w:val="-8"/>
          <w:w w:val="103"/>
          <w:sz w:val="16"/>
          <w:szCs w:val="16"/>
        </w:rPr>
        <w:t>k</w:t>
      </w:r>
      <w:r w:rsidR="00F41E51">
        <w:rPr>
          <w:rFonts w:ascii="Tahoma" w:eastAsia="Tahoma" w:hAnsi="Tahoma" w:cs="Tahoma"/>
          <w:w w:val="103"/>
          <w:sz w:val="16"/>
          <w:szCs w:val="16"/>
        </w:rPr>
        <w:t>e</w:t>
      </w:r>
    </w:p>
    <w:p w:rsidR="00E122B3" w:rsidRDefault="00F41E51">
      <w:pPr>
        <w:spacing w:before="1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+</w:t>
      </w:r>
      <w:r>
        <w:rPr>
          <w:rFonts w:ascii="Tahoma" w:eastAsia="Tahoma" w:hAnsi="Tahoma" w:cs="Tahoma"/>
          <w:spacing w:val="-3"/>
          <w:sz w:val="16"/>
          <w:szCs w:val="16"/>
        </w:rPr>
        <w:t>S</w:t>
      </w:r>
      <w:r>
        <w:rPr>
          <w:rFonts w:ascii="Tahoma" w:eastAsia="Tahoma" w:hAnsi="Tahoma" w:cs="Tahoma"/>
          <w:spacing w:val="4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r</w:t>
      </w:r>
      <w:r>
        <w:rPr>
          <w:rFonts w:ascii="Tahoma" w:eastAsia="Tahoma" w:hAnsi="Tahoma" w:cs="Tahoma"/>
          <w:spacing w:val="-8"/>
          <w:sz w:val="16"/>
          <w:szCs w:val="16"/>
        </w:rPr>
        <w:t>i</w:t>
      </w:r>
      <w:r>
        <w:rPr>
          <w:rFonts w:ascii="Tahoma" w:eastAsia="Tahoma" w:hAnsi="Tahoma" w:cs="Tahoma"/>
          <w:spacing w:val="-3"/>
          <w:sz w:val="16"/>
          <w:szCs w:val="16"/>
        </w:rPr>
        <w:t>n</w:t>
      </w:r>
      <w:r>
        <w:rPr>
          <w:rFonts w:ascii="Tahoma" w:eastAsia="Tahoma" w:hAnsi="Tahoma" w:cs="Tahoma"/>
          <w:sz w:val="16"/>
          <w:szCs w:val="16"/>
        </w:rPr>
        <w:t>g</w:t>
      </w:r>
      <w:r>
        <w:rPr>
          <w:rFonts w:ascii="Tahoma" w:eastAsia="Tahoma" w:hAnsi="Tahoma" w:cs="Tahoma"/>
          <w:spacing w:val="9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8"/>
          <w:w w:val="103"/>
          <w:sz w:val="16"/>
          <w:szCs w:val="16"/>
        </w:rPr>
        <w:t>B</w:t>
      </w:r>
      <w:r>
        <w:rPr>
          <w:rFonts w:ascii="Tahoma" w:eastAsia="Tahoma" w:hAnsi="Tahoma" w:cs="Tahoma"/>
          <w:w w:val="103"/>
          <w:sz w:val="16"/>
          <w:szCs w:val="16"/>
        </w:rPr>
        <w:t>o</w:t>
      </w:r>
      <w:r>
        <w:rPr>
          <w:rFonts w:ascii="Tahoma" w:eastAsia="Tahoma" w:hAnsi="Tahoma" w:cs="Tahoma"/>
          <w:spacing w:val="-2"/>
          <w:w w:val="103"/>
          <w:sz w:val="16"/>
          <w:szCs w:val="16"/>
        </w:rPr>
        <w:t>d</w:t>
      </w:r>
      <w:r>
        <w:rPr>
          <w:rFonts w:ascii="Tahoma" w:eastAsia="Tahoma" w:hAnsi="Tahoma" w:cs="Tahoma"/>
          <w:spacing w:val="7"/>
          <w:w w:val="103"/>
          <w:sz w:val="16"/>
          <w:szCs w:val="16"/>
        </w:rPr>
        <w:t>y</w:t>
      </w:r>
      <w:r>
        <w:rPr>
          <w:rFonts w:ascii="Tahoma" w:eastAsia="Tahoma" w:hAnsi="Tahoma" w:cs="Tahoma"/>
          <w:spacing w:val="5"/>
          <w:w w:val="103"/>
          <w:sz w:val="16"/>
          <w:szCs w:val="16"/>
        </w:rPr>
        <w:t>C</w:t>
      </w:r>
      <w:r>
        <w:rPr>
          <w:rFonts w:ascii="Tahoma" w:eastAsia="Tahoma" w:hAnsi="Tahoma" w:cs="Tahoma"/>
          <w:w w:val="103"/>
          <w:sz w:val="16"/>
          <w:szCs w:val="16"/>
        </w:rPr>
        <w:t>o</w:t>
      </w:r>
      <w:r>
        <w:rPr>
          <w:rFonts w:ascii="Tahoma" w:eastAsia="Tahoma" w:hAnsi="Tahoma" w:cs="Tahoma"/>
          <w:spacing w:val="-8"/>
          <w:w w:val="103"/>
          <w:sz w:val="16"/>
          <w:szCs w:val="16"/>
        </w:rPr>
        <w:t>l</w:t>
      </w:r>
      <w:r>
        <w:rPr>
          <w:rFonts w:ascii="Tahoma" w:eastAsia="Tahoma" w:hAnsi="Tahoma" w:cs="Tahoma"/>
          <w:w w:val="103"/>
          <w:sz w:val="16"/>
          <w:szCs w:val="16"/>
        </w:rPr>
        <w:t>or</w:t>
      </w:r>
    </w:p>
    <w:p w:rsidR="00E122B3" w:rsidRDefault="00F41E51">
      <w:pPr>
        <w:spacing w:before="1" w:line="180" w:lineRule="exac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position w:val="-1"/>
          <w:sz w:val="16"/>
          <w:szCs w:val="16"/>
        </w:rPr>
        <w:t>+</w:t>
      </w:r>
      <w:r>
        <w:rPr>
          <w:rFonts w:ascii="Tahoma" w:eastAsia="Tahoma" w:hAnsi="Tahoma" w:cs="Tahoma"/>
          <w:spacing w:val="-8"/>
          <w:position w:val="-1"/>
          <w:sz w:val="16"/>
          <w:szCs w:val="16"/>
        </w:rPr>
        <w:t>B</w:t>
      </w:r>
      <w:r>
        <w:rPr>
          <w:rFonts w:ascii="Tahoma" w:eastAsia="Tahoma" w:hAnsi="Tahoma" w:cs="Tahoma"/>
          <w:position w:val="-1"/>
          <w:sz w:val="16"/>
          <w:szCs w:val="16"/>
        </w:rPr>
        <w:t xml:space="preserve">ool </w:t>
      </w:r>
      <w:r>
        <w:rPr>
          <w:rFonts w:ascii="Tahoma" w:eastAsia="Tahoma" w:hAnsi="Tahoma" w:cs="Tahoma"/>
          <w:spacing w:val="-3"/>
          <w:w w:val="103"/>
          <w:position w:val="-1"/>
          <w:sz w:val="16"/>
          <w:szCs w:val="16"/>
        </w:rPr>
        <w:t>h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a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6"/>
          <w:w w:val="103"/>
          <w:position w:val="-1"/>
          <w:sz w:val="16"/>
          <w:szCs w:val="16"/>
        </w:rPr>
        <w:t>A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C</w:t>
      </w:r>
    </w:p>
    <w:p w:rsidR="00E122B3" w:rsidRDefault="00F41E51">
      <w:pPr>
        <w:spacing w:line="200" w:lineRule="exact"/>
      </w:pPr>
      <w:r>
        <w:br w:type="column"/>
      </w:r>
    </w:p>
    <w:p w:rsidR="00E122B3" w:rsidRDefault="00E122B3">
      <w:pPr>
        <w:spacing w:before="16" w:line="240" w:lineRule="exact"/>
        <w:rPr>
          <w:sz w:val="24"/>
          <w:szCs w:val="24"/>
        </w:rPr>
      </w:pPr>
    </w:p>
    <w:p w:rsidR="00E122B3" w:rsidRDefault="00F41E51">
      <w:pPr>
        <w:ind w:left="402" w:right="2855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pacing w:val="-6"/>
          <w:w w:val="103"/>
          <w:sz w:val="16"/>
          <w:szCs w:val="16"/>
        </w:rPr>
        <w:t>C</w:t>
      </w:r>
      <w:r>
        <w:rPr>
          <w:rFonts w:ascii="Tahoma" w:eastAsia="Tahoma" w:hAnsi="Tahoma" w:cs="Tahoma"/>
          <w:b/>
          <w:spacing w:val="-5"/>
          <w:w w:val="103"/>
          <w:sz w:val="16"/>
          <w:szCs w:val="16"/>
        </w:rPr>
        <w:t>l</w:t>
      </w:r>
      <w:r>
        <w:rPr>
          <w:rFonts w:ascii="Tahoma" w:eastAsia="Tahoma" w:hAnsi="Tahoma" w:cs="Tahoma"/>
          <w:b/>
          <w:spacing w:val="4"/>
          <w:w w:val="103"/>
          <w:sz w:val="16"/>
          <w:szCs w:val="16"/>
        </w:rPr>
        <w:t>s</w:t>
      </w:r>
      <w:r>
        <w:rPr>
          <w:rFonts w:ascii="Tahoma" w:eastAsia="Tahoma" w:hAnsi="Tahoma" w:cs="Tahoma"/>
          <w:b/>
          <w:spacing w:val="2"/>
          <w:w w:val="103"/>
          <w:sz w:val="16"/>
          <w:szCs w:val="16"/>
        </w:rPr>
        <w:t>M</w:t>
      </w:r>
      <w:r>
        <w:rPr>
          <w:rFonts w:ascii="Tahoma" w:eastAsia="Tahoma" w:hAnsi="Tahoma" w:cs="Tahoma"/>
          <w:b/>
          <w:spacing w:val="6"/>
          <w:w w:val="103"/>
          <w:sz w:val="16"/>
          <w:szCs w:val="16"/>
        </w:rPr>
        <w:t>a</w:t>
      </w:r>
      <w:r>
        <w:rPr>
          <w:rFonts w:ascii="Tahoma" w:eastAsia="Tahoma" w:hAnsi="Tahoma" w:cs="Tahoma"/>
          <w:b/>
          <w:spacing w:val="3"/>
          <w:w w:val="103"/>
          <w:sz w:val="16"/>
          <w:szCs w:val="16"/>
        </w:rPr>
        <w:t>r</w:t>
      </w:r>
      <w:r>
        <w:rPr>
          <w:rFonts w:ascii="Tahoma" w:eastAsia="Tahoma" w:hAnsi="Tahoma" w:cs="Tahoma"/>
          <w:b/>
          <w:spacing w:val="-1"/>
          <w:w w:val="103"/>
          <w:sz w:val="16"/>
          <w:szCs w:val="16"/>
        </w:rPr>
        <w:t>u</w:t>
      </w:r>
      <w:r>
        <w:rPr>
          <w:rFonts w:ascii="Tahoma" w:eastAsia="Tahoma" w:hAnsi="Tahoma" w:cs="Tahoma"/>
          <w:b/>
          <w:spacing w:val="6"/>
          <w:w w:val="103"/>
          <w:sz w:val="16"/>
          <w:szCs w:val="16"/>
        </w:rPr>
        <w:t>t</w:t>
      </w:r>
      <w:r>
        <w:rPr>
          <w:rFonts w:ascii="Tahoma" w:eastAsia="Tahoma" w:hAnsi="Tahoma" w:cs="Tahoma"/>
          <w:b/>
          <w:spacing w:val="-1"/>
          <w:w w:val="103"/>
          <w:sz w:val="16"/>
          <w:szCs w:val="16"/>
        </w:rPr>
        <w:t>h</w:t>
      </w:r>
      <w:r>
        <w:rPr>
          <w:rFonts w:ascii="Tahoma" w:eastAsia="Tahoma" w:hAnsi="Tahoma" w:cs="Tahoma"/>
          <w:b/>
          <w:w w:val="103"/>
          <w:sz w:val="16"/>
          <w:szCs w:val="16"/>
        </w:rPr>
        <w:t>i</w:t>
      </w:r>
    </w:p>
    <w:p w:rsidR="00E122B3" w:rsidRDefault="00E122B3">
      <w:pPr>
        <w:spacing w:before="6" w:line="120" w:lineRule="exact"/>
        <w:rPr>
          <w:sz w:val="13"/>
          <w:szCs w:val="13"/>
        </w:rPr>
      </w:pPr>
    </w:p>
    <w:p w:rsidR="00E122B3" w:rsidRDefault="00F41E51">
      <w:pPr>
        <w:ind w:left="-32" w:right="2410"/>
        <w:jc w:val="center"/>
        <w:rPr>
          <w:rFonts w:ascii="Tahoma" w:eastAsia="Tahoma" w:hAnsi="Tahoma" w:cs="Tahoma"/>
          <w:sz w:val="16"/>
          <w:szCs w:val="16"/>
        </w:rPr>
        <w:sectPr w:rsidR="00E122B3">
          <w:type w:val="continuous"/>
          <w:pgSz w:w="12240" w:h="15840"/>
          <w:pgMar w:top="980" w:right="1220" w:bottom="280" w:left="1220" w:header="720" w:footer="720" w:gutter="0"/>
          <w:cols w:num="3" w:space="720" w:equalWidth="0">
            <w:col w:w="1607" w:space="1448"/>
            <w:col w:w="1406" w:space="1113"/>
            <w:col w:w="4226"/>
          </w:cols>
        </w:sectPr>
      </w:pPr>
      <w:r>
        <w:rPr>
          <w:rFonts w:ascii="Tahoma" w:eastAsia="Tahoma" w:hAnsi="Tahoma" w:cs="Tahoma"/>
          <w:sz w:val="16"/>
          <w:szCs w:val="16"/>
        </w:rPr>
        <w:t>+</w:t>
      </w:r>
      <w:r>
        <w:rPr>
          <w:rFonts w:ascii="Tahoma" w:eastAsia="Tahoma" w:hAnsi="Tahoma" w:cs="Tahoma"/>
          <w:spacing w:val="-8"/>
          <w:sz w:val="16"/>
          <w:szCs w:val="16"/>
        </w:rPr>
        <w:t>B</w:t>
      </w:r>
      <w:r>
        <w:rPr>
          <w:rFonts w:ascii="Tahoma" w:eastAsia="Tahoma" w:hAnsi="Tahoma" w:cs="Tahoma"/>
          <w:sz w:val="16"/>
          <w:szCs w:val="16"/>
        </w:rPr>
        <w:t xml:space="preserve">ool </w:t>
      </w:r>
      <w:r>
        <w:rPr>
          <w:rFonts w:ascii="Tahoma" w:eastAsia="Tahoma" w:hAnsi="Tahoma" w:cs="Tahoma"/>
          <w:spacing w:val="-7"/>
          <w:w w:val="103"/>
          <w:sz w:val="16"/>
          <w:szCs w:val="16"/>
        </w:rPr>
        <w:t>H</w:t>
      </w:r>
      <w:r>
        <w:rPr>
          <w:rFonts w:ascii="Tahoma" w:eastAsia="Tahoma" w:hAnsi="Tahoma" w:cs="Tahoma"/>
          <w:spacing w:val="3"/>
          <w:w w:val="103"/>
          <w:sz w:val="16"/>
          <w:szCs w:val="16"/>
        </w:rPr>
        <w:t>a</w:t>
      </w:r>
      <w:r>
        <w:rPr>
          <w:rFonts w:ascii="Tahoma" w:eastAsia="Tahoma" w:hAnsi="Tahoma" w:cs="Tahoma"/>
          <w:spacing w:val="1"/>
          <w:w w:val="103"/>
          <w:sz w:val="16"/>
          <w:szCs w:val="16"/>
        </w:rPr>
        <w:t>s</w:t>
      </w:r>
      <w:r>
        <w:rPr>
          <w:rFonts w:ascii="Tahoma" w:eastAsia="Tahoma" w:hAnsi="Tahoma" w:cs="Tahoma"/>
          <w:spacing w:val="-2"/>
          <w:w w:val="103"/>
          <w:sz w:val="16"/>
          <w:szCs w:val="16"/>
        </w:rPr>
        <w:t>P</w:t>
      </w:r>
      <w:r>
        <w:rPr>
          <w:rFonts w:ascii="Tahoma" w:eastAsia="Tahoma" w:hAnsi="Tahoma" w:cs="Tahoma"/>
          <w:w w:val="103"/>
          <w:sz w:val="16"/>
          <w:szCs w:val="16"/>
        </w:rPr>
        <w:t>o</w:t>
      </w:r>
      <w:r>
        <w:rPr>
          <w:rFonts w:ascii="Tahoma" w:eastAsia="Tahoma" w:hAnsi="Tahoma" w:cs="Tahoma"/>
          <w:spacing w:val="-3"/>
          <w:w w:val="103"/>
          <w:sz w:val="16"/>
          <w:szCs w:val="16"/>
        </w:rPr>
        <w:t>w</w:t>
      </w:r>
      <w:r>
        <w:rPr>
          <w:rFonts w:ascii="Tahoma" w:eastAsia="Tahoma" w:hAnsi="Tahoma" w:cs="Tahoma"/>
          <w:spacing w:val="2"/>
          <w:w w:val="103"/>
          <w:sz w:val="16"/>
          <w:szCs w:val="16"/>
        </w:rPr>
        <w:t>e</w:t>
      </w:r>
      <w:r>
        <w:rPr>
          <w:rFonts w:ascii="Tahoma" w:eastAsia="Tahoma" w:hAnsi="Tahoma" w:cs="Tahoma"/>
          <w:w w:val="103"/>
          <w:sz w:val="16"/>
          <w:szCs w:val="16"/>
        </w:rPr>
        <w:t>r</w:t>
      </w:r>
      <w:r>
        <w:rPr>
          <w:rFonts w:ascii="Tahoma" w:eastAsia="Tahoma" w:hAnsi="Tahoma" w:cs="Tahoma"/>
          <w:spacing w:val="-2"/>
          <w:w w:val="103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sz w:val="16"/>
          <w:szCs w:val="16"/>
        </w:rPr>
        <w:t>t</w:t>
      </w:r>
      <w:r>
        <w:rPr>
          <w:rFonts w:ascii="Tahoma" w:eastAsia="Tahoma" w:hAnsi="Tahoma" w:cs="Tahoma"/>
          <w:spacing w:val="2"/>
          <w:w w:val="103"/>
          <w:sz w:val="16"/>
          <w:szCs w:val="16"/>
        </w:rPr>
        <w:t>ee</w:t>
      </w:r>
      <w:r>
        <w:rPr>
          <w:rFonts w:ascii="Tahoma" w:eastAsia="Tahoma" w:hAnsi="Tahoma" w:cs="Tahoma"/>
          <w:w w:val="103"/>
          <w:sz w:val="16"/>
          <w:szCs w:val="16"/>
        </w:rPr>
        <w:t>r</w:t>
      </w:r>
      <w:r>
        <w:rPr>
          <w:rFonts w:ascii="Tahoma" w:eastAsia="Tahoma" w:hAnsi="Tahoma" w:cs="Tahoma"/>
          <w:spacing w:val="-8"/>
          <w:w w:val="103"/>
          <w:sz w:val="16"/>
          <w:szCs w:val="16"/>
        </w:rPr>
        <w:t>i</w:t>
      </w:r>
      <w:r>
        <w:rPr>
          <w:rFonts w:ascii="Tahoma" w:eastAsia="Tahoma" w:hAnsi="Tahoma" w:cs="Tahoma"/>
          <w:spacing w:val="-3"/>
          <w:w w:val="103"/>
          <w:sz w:val="16"/>
          <w:szCs w:val="16"/>
        </w:rPr>
        <w:t>n</w:t>
      </w:r>
      <w:r>
        <w:rPr>
          <w:rFonts w:ascii="Tahoma" w:eastAsia="Tahoma" w:hAnsi="Tahoma" w:cs="Tahoma"/>
          <w:w w:val="103"/>
          <w:sz w:val="16"/>
          <w:szCs w:val="16"/>
        </w:rPr>
        <w:t>g</w:t>
      </w:r>
    </w:p>
    <w:p w:rsidR="00E122B3" w:rsidRDefault="00E122B3">
      <w:pPr>
        <w:spacing w:before="4" w:line="160" w:lineRule="exact"/>
        <w:rPr>
          <w:sz w:val="17"/>
          <w:szCs w:val="17"/>
        </w:rPr>
      </w:pP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E122B3">
      <w:pPr>
        <w:spacing w:line="200" w:lineRule="exact"/>
      </w:pPr>
    </w:p>
    <w:p w:rsidR="00E122B3" w:rsidRDefault="00F41E51">
      <w:pPr>
        <w:spacing w:before="11" w:line="275" w:lineRule="auto"/>
        <w:ind w:left="220" w:right="1010"/>
        <w:rPr>
          <w:rFonts w:ascii="Calibri" w:eastAsia="Calibri" w:hAnsi="Calibri" w:cs="Calibri"/>
          <w:sz w:val="24"/>
          <w:szCs w:val="24"/>
        </w:rPr>
        <w:sectPr w:rsidR="00E122B3">
          <w:type w:val="continuous"/>
          <w:pgSz w:w="12240" w:h="15840"/>
          <w:pgMar w:top="980" w:right="1220" w:bottom="280" w:left="122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iali</w:t>
      </w:r>
      <w:r>
        <w:rPr>
          <w:rFonts w:ascii="Calibri" w:eastAsia="Calibri" w:hAnsi="Calibri" w:cs="Calibri"/>
          <w:spacing w:val="2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i.e.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ary,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seri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rial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 ClsM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i.</w:t>
      </w:r>
    </w:p>
    <w:p w:rsidR="00E122B3" w:rsidRDefault="00E122B3">
      <w:pPr>
        <w:spacing w:line="200" w:lineRule="exact"/>
      </w:pPr>
    </w:p>
    <w:p w:rsidR="00E122B3" w:rsidRDefault="00E122B3">
      <w:pPr>
        <w:spacing w:before="14" w:line="240" w:lineRule="exact"/>
        <w:rPr>
          <w:sz w:val="24"/>
          <w:szCs w:val="24"/>
        </w:rPr>
      </w:pPr>
    </w:p>
    <w:p w:rsidR="00E122B3" w:rsidRDefault="00F41E51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Sum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y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ig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ents:</w:t>
      </w:r>
    </w:p>
    <w:p w:rsidR="00E122B3" w:rsidRDefault="00E122B3">
      <w:pPr>
        <w:spacing w:before="12" w:line="280" w:lineRule="exact"/>
        <w:rPr>
          <w:sz w:val="28"/>
          <w:szCs w:val="28"/>
        </w:rPr>
      </w:pPr>
    </w:p>
    <w:p w:rsidR="00E122B3" w:rsidRDefault="00F41E51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E122B3" w:rsidRDefault="00F41E51">
      <w:pPr>
        <w:spacing w:before="1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amwri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</w:p>
    <w:p w:rsidR="00E122B3" w:rsidRDefault="00F41E51">
      <w:pPr>
        <w:spacing w:line="300" w:lineRule="exact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</w:p>
    <w:p w:rsidR="00E122B3" w:rsidRDefault="00F41E51">
      <w:pPr>
        <w:spacing w:line="300" w:lineRule="exact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</w:p>
    <w:p w:rsidR="00E122B3" w:rsidRDefault="00F41E51">
      <w:pPr>
        <w:spacing w:before="1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ory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lass</w:t>
      </w:r>
    </w:p>
    <w:p w:rsidR="00E122B3" w:rsidRDefault="00F41E51">
      <w:pPr>
        <w:spacing w:line="300" w:lineRule="exact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ory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</w:p>
    <w:p w:rsidR="00E122B3" w:rsidRDefault="00F41E51">
      <w:pPr>
        <w:spacing w:before="1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seri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/d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</w:p>
    <w:sectPr w:rsidR="00E122B3" w:rsidSect="00E122B3">
      <w:pgSz w:w="12240" w:h="15840"/>
      <w:pgMar w:top="980" w:right="1220" w:bottom="280" w:left="1220" w:header="761" w:footer="6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DFE" w:rsidRDefault="006F3DFE" w:rsidP="00E122B3">
      <w:r>
        <w:separator/>
      </w:r>
    </w:p>
  </w:endnote>
  <w:endnote w:type="continuationSeparator" w:id="1">
    <w:p w:rsidR="006F3DFE" w:rsidRDefault="006F3DFE" w:rsidP="00E12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2B3" w:rsidRDefault="00A97292">
    <w:pPr>
      <w:spacing w:line="200" w:lineRule="exact"/>
    </w:pPr>
    <w:r w:rsidRPr="00A97292">
      <w:pict>
        <v:group id="_x0000_s2052" style="position:absolute;margin-left:66.6pt;margin-top:755.85pt;width:215.4pt;height:0;z-index:-251658752;mso-position-horizontal-relative:page;mso-position-vertical-relative:page" coordorigin="1332,15117" coordsize="4308,0">
          <v:shape id="_x0000_s2053" style="position:absolute;left:1332;top:15117;width:4308;height:0" coordorigin="1332,15117" coordsize="4308,0" path="m1332,15117r4309,e" filled="f" strokecolor="#4f81bc" strokeweight=".58pt">
            <v:path arrowok="t"/>
          </v:shape>
          <w10:wrap anchorx="page" anchory="page"/>
        </v:group>
      </w:pict>
    </w:r>
    <w:r w:rsidRPr="00A97292">
      <w:pict>
        <v:group id="_x0000_s2050" style="position:absolute;margin-left:330.05pt;margin-top:755.85pt;width:215.4pt;height:0;z-index:-251657728;mso-position-horizontal-relative:page;mso-position-vertical-relative:page" coordorigin="6601,15117" coordsize="4308,0">
          <v:shape id="_x0000_s2051" style="position:absolute;left:6601;top:15117;width:4308;height:0" coordorigin="6601,15117" coordsize="4308,0" path="m6601,15117r4309,e" filled="f" strokecolor="#4f81bc" strokeweight=".58pt">
            <v:path arrowok="t"/>
          </v:shape>
          <w10:wrap anchorx="page" anchory="page"/>
        </v:group>
      </w:pict>
    </w:r>
    <w:r w:rsidRPr="00A972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6.45pt;margin-top:749.85pt;width:36.2pt;height:13.05pt;z-index:-251656704;mso-position-horizontal-relative:page;mso-position-vertical-relative:page" filled="f" stroked="f">
          <v:textbox inset="0,0,0,0">
            <w:txbxContent>
              <w:p w:rsidR="00E122B3" w:rsidRDefault="00F41E51">
                <w:pPr>
                  <w:spacing w:line="240" w:lineRule="exact"/>
                  <w:ind w:left="20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rFonts w:ascii="Cambria" w:eastAsia="Cambria" w:hAnsi="Cambria" w:cs="Cambria"/>
                    <w:b/>
                    <w:spacing w:val="-1"/>
                    <w:sz w:val="22"/>
                    <w:szCs w:val="22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sz w:val="22"/>
                    <w:szCs w:val="22"/>
                  </w:rPr>
                  <w:t xml:space="preserve">age </w:t>
                </w:r>
                <w:r w:rsidR="00A97292">
                  <w:fldChar w:fldCharType="begin"/>
                </w:r>
                <w:r>
                  <w:rPr>
                    <w:rFonts w:ascii="Cambria" w:eastAsia="Cambria" w:hAnsi="Cambria" w:cs="Cambria"/>
                    <w:b/>
                    <w:sz w:val="22"/>
                    <w:szCs w:val="22"/>
                  </w:rPr>
                  <w:instrText xml:space="preserve"> PAGE </w:instrText>
                </w:r>
                <w:r w:rsidR="00A97292">
                  <w:fldChar w:fldCharType="separate"/>
                </w:r>
                <w:r w:rsidR="003B0FBA">
                  <w:rPr>
                    <w:rFonts w:ascii="Cambria" w:eastAsia="Cambria" w:hAnsi="Cambria" w:cs="Cambria"/>
                    <w:b/>
                    <w:noProof/>
                    <w:sz w:val="22"/>
                    <w:szCs w:val="22"/>
                  </w:rPr>
                  <w:t>1</w:t>
                </w:r>
                <w:r w:rsidR="00A9729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DFE" w:rsidRDefault="006F3DFE" w:rsidP="00E122B3">
      <w:r>
        <w:separator/>
      </w:r>
    </w:p>
  </w:footnote>
  <w:footnote w:type="continuationSeparator" w:id="1">
    <w:p w:rsidR="006F3DFE" w:rsidRDefault="006F3DFE" w:rsidP="00E122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2B3" w:rsidRDefault="00A97292">
    <w:pPr>
      <w:spacing w:line="200" w:lineRule="exact"/>
    </w:pPr>
    <w:r w:rsidRPr="00A972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31.65pt;margin-top:37.05pt;width:107.95pt;height:13.05pt;z-index:-251659776;mso-position-horizontal-relative:page;mso-position-vertical-relative:page" filled="f" stroked="f">
          <v:textbox inset="0,0,0,0">
            <w:txbxContent>
              <w:p w:rsidR="00E122B3" w:rsidRDefault="00F41E51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Itr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_D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y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_Assi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6033A"/>
    <w:multiLevelType w:val="multilevel"/>
    <w:tmpl w:val="BCD0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122B3"/>
    <w:rsid w:val="003B0FBA"/>
    <w:rsid w:val="005F115E"/>
    <w:rsid w:val="006A2123"/>
    <w:rsid w:val="006F3DFE"/>
    <w:rsid w:val="0071198A"/>
    <w:rsid w:val="00813C5A"/>
    <w:rsid w:val="00A97292"/>
    <w:rsid w:val="00B809E4"/>
    <w:rsid w:val="00E122B3"/>
    <w:rsid w:val="00E95E79"/>
    <w:rsid w:val="00F41E51"/>
    <w:rsid w:val="00F93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936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6F5"/>
  </w:style>
  <w:style w:type="paragraph" w:styleId="Footer">
    <w:name w:val="footer"/>
    <w:basedOn w:val="Normal"/>
    <w:link w:val="FooterChar"/>
    <w:uiPriority w:val="99"/>
    <w:semiHidden/>
    <w:unhideWhenUsed/>
    <w:rsid w:val="00F936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36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2017-04-24T05:41:00Z</dcterms:created>
  <dcterms:modified xsi:type="dcterms:W3CDTF">2017-04-25T06:24:00Z</dcterms:modified>
</cp:coreProperties>
</file>